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B56" w:rsidRPr="00DD36B7" w:rsidRDefault="00862B56" w:rsidP="00DD36B7">
      <w:pPr>
        <w:tabs>
          <w:tab w:val="left" w:pos="426"/>
        </w:tabs>
        <w:jc w:val="center"/>
        <w:rPr>
          <w:b/>
          <w:bCs/>
          <w:sz w:val="24"/>
          <w:szCs w:val="24"/>
          <w:lang w:val="id-ID"/>
        </w:rPr>
      </w:pPr>
      <w:r w:rsidRPr="00DD36B7">
        <w:rPr>
          <w:b/>
          <w:bCs/>
          <w:sz w:val="24"/>
          <w:szCs w:val="24"/>
          <w:lang w:val="id-ID"/>
        </w:rPr>
        <w:t xml:space="preserve">LAPORAN KEGIATAN </w:t>
      </w:r>
    </w:p>
    <w:p w:rsidR="00862B56" w:rsidRPr="00DD36B7" w:rsidRDefault="00862B56" w:rsidP="00DD36B7">
      <w:pPr>
        <w:tabs>
          <w:tab w:val="left" w:pos="426"/>
        </w:tabs>
        <w:jc w:val="center"/>
        <w:rPr>
          <w:b/>
          <w:bCs/>
          <w:i/>
          <w:iCs/>
          <w:sz w:val="24"/>
          <w:szCs w:val="24"/>
          <w:lang w:val="id-ID"/>
        </w:rPr>
      </w:pPr>
      <w:r w:rsidRPr="00DD36B7">
        <w:rPr>
          <w:b/>
          <w:bCs/>
          <w:sz w:val="24"/>
          <w:szCs w:val="24"/>
          <w:lang w:val="id-ID"/>
        </w:rPr>
        <w:t>KERJA PRAKTEK</w:t>
      </w:r>
    </w:p>
    <w:p w:rsidR="00862B56" w:rsidRPr="00DD36B7" w:rsidRDefault="00862B56" w:rsidP="00DD36B7">
      <w:pPr>
        <w:tabs>
          <w:tab w:val="left" w:pos="426"/>
        </w:tabs>
        <w:jc w:val="center"/>
        <w:rPr>
          <w:b/>
          <w:bCs/>
          <w:i/>
          <w:iCs/>
          <w:sz w:val="24"/>
          <w:szCs w:val="24"/>
        </w:rPr>
      </w:pPr>
      <w:r w:rsidRPr="00DD36B7">
        <w:rPr>
          <w:b/>
          <w:bCs/>
          <w:i/>
          <w:iCs/>
          <w:sz w:val="24"/>
          <w:szCs w:val="24"/>
          <w:lang w:val="id-ID"/>
        </w:rPr>
        <w:t>Pembuatan Aplikasi Web Pengirim Pesan WhatsApp dan Sistem Absensi Kerja Praktek</w:t>
      </w:r>
    </w:p>
    <w:p w:rsidR="00862B56" w:rsidRPr="00DD36B7" w:rsidRDefault="00862B56" w:rsidP="00DD36B7">
      <w:pPr>
        <w:tabs>
          <w:tab w:val="left" w:pos="426"/>
        </w:tabs>
        <w:jc w:val="center"/>
        <w:rPr>
          <w:b/>
          <w:bCs/>
          <w:i/>
          <w:iCs/>
          <w:sz w:val="24"/>
          <w:szCs w:val="24"/>
        </w:rPr>
      </w:pPr>
    </w:p>
    <w:p w:rsidR="00862B56" w:rsidRPr="00DD36B7" w:rsidRDefault="00862B56" w:rsidP="00DD36B7">
      <w:pPr>
        <w:tabs>
          <w:tab w:val="left" w:pos="426"/>
        </w:tabs>
        <w:jc w:val="center"/>
        <w:rPr>
          <w:bCs/>
          <w:iCs/>
        </w:rPr>
      </w:pPr>
      <w:r w:rsidRPr="00DD36B7">
        <w:rPr>
          <w:bCs/>
          <w:iCs/>
        </w:rPr>
        <w:t>PT. Telkom Indonesia</w:t>
      </w:r>
    </w:p>
    <w:p w:rsidR="00862B56" w:rsidRPr="00DD36B7" w:rsidRDefault="00862B56" w:rsidP="00DD36B7">
      <w:pPr>
        <w:tabs>
          <w:tab w:val="left" w:pos="426"/>
        </w:tabs>
        <w:jc w:val="center"/>
        <w:rPr>
          <w:b/>
          <w:bCs/>
          <w:iCs/>
          <w:sz w:val="24"/>
          <w:szCs w:val="24"/>
        </w:rPr>
      </w:pPr>
      <w:proofErr w:type="gramStart"/>
      <w:r w:rsidRPr="00DD36B7">
        <w:rPr>
          <w:bCs/>
          <w:iCs/>
        </w:rPr>
        <w:t>Periode :</w:t>
      </w:r>
      <w:proofErr w:type="gramEnd"/>
      <w:r w:rsidRPr="00DD36B7">
        <w:rPr>
          <w:bCs/>
          <w:iCs/>
        </w:rPr>
        <w:t xml:space="preserve"> 2014</w:t>
      </w:r>
      <w:r w:rsidRPr="00DD36B7">
        <w:rPr>
          <w:bCs/>
          <w:iCs/>
          <w:lang w:val="id-ID"/>
        </w:rPr>
        <w:t>/2015</w:t>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
          <w:bCs/>
          <w:iCs/>
          <w:sz w:val="24"/>
          <w:szCs w:val="24"/>
        </w:rPr>
      </w:pPr>
      <w:r w:rsidRPr="00DD36B7">
        <w:rPr>
          <w:noProof/>
          <w:lang w:val="id-ID" w:eastAsia="id-ID"/>
        </w:rPr>
        <w:drawing>
          <wp:inline distT="0" distB="0" distL="0" distR="0">
            <wp:extent cx="1609725"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933450"/>
                    </a:xfrm>
                    <a:prstGeom prst="rect">
                      <a:avLst/>
                    </a:prstGeom>
                    <a:solidFill>
                      <a:srgbClr val="FFFFFF"/>
                    </a:solidFill>
                    <a:ln>
                      <a:noFill/>
                    </a:ln>
                  </pic:spPr>
                </pic:pic>
              </a:graphicData>
            </a:graphic>
          </wp:inline>
        </w:drawing>
      </w:r>
    </w:p>
    <w:p w:rsidR="00862B56" w:rsidRPr="00DD36B7" w:rsidRDefault="00862B56" w:rsidP="00DD36B7">
      <w:pPr>
        <w:tabs>
          <w:tab w:val="left" w:pos="426"/>
        </w:tabs>
        <w:jc w:val="center"/>
        <w:rPr>
          <w:b/>
          <w:bCs/>
          <w:iCs/>
          <w:sz w:val="24"/>
          <w:szCs w:val="24"/>
        </w:rPr>
      </w:pPr>
    </w:p>
    <w:p w:rsidR="00862B56" w:rsidRPr="00DD36B7" w:rsidRDefault="00862B56" w:rsidP="00DD36B7">
      <w:pPr>
        <w:tabs>
          <w:tab w:val="left" w:pos="426"/>
        </w:tabs>
        <w:jc w:val="center"/>
        <w:rPr>
          <w:bCs/>
          <w:iCs/>
          <w:lang w:val="id-ID"/>
        </w:rPr>
      </w:pPr>
      <w:proofErr w:type="gramStart"/>
      <w:r w:rsidRPr="00DD36B7">
        <w:rPr>
          <w:bCs/>
          <w:iCs/>
        </w:rPr>
        <w:t>Oleh :</w:t>
      </w:r>
      <w:proofErr w:type="gramEnd"/>
    </w:p>
    <w:p w:rsidR="00862B56" w:rsidRPr="00DD36B7" w:rsidRDefault="00862B56" w:rsidP="00DD36B7">
      <w:pPr>
        <w:tabs>
          <w:tab w:val="left" w:pos="426"/>
        </w:tabs>
        <w:jc w:val="center"/>
        <w:rPr>
          <w:bCs/>
          <w:iCs/>
          <w:lang w:val="id-ID"/>
        </w:rPr>
      </w:pPr>
      <w:r w:rsidRPr="00DD36B7">
        <w:rPr>
          <w:bCs/>
          <w:iCs/>
          <w:lang w:val="id-ID"/>
        </w:rPr>
        <w:t>Satrio Verdianto</w:t>
      </w:r>
      <w:r w:rsidRPr="00DD36B7">
        <w:rPr>
          <w:bCs/>
          <w:iCs/>
        </w:rPr>
        <w:tab/>
      </w:r>
      <w:r w:rsidRPr="00DD36B7">
        <w:rPr>
          <w:bCs/>
          <w:iCs/>
        </w:rPr>
        <w:tab/>
        <w:t>5111100183</w:t>
      </w:r>
    </w:p>
    <w:p w:rsidR="00862B56" w:rsidRPr="00DD36B7" w:rsidRDefault="00862B56" w:rsidP="00DD36B7">
      <w:pPr>
        <w:tabs>
          <w:tab w:val="left" w:pos="426"/>
        </w:tabs>
        <w:jc w:val="center"/>
        <w:rPr>
          <w:b/>
          <w:bCs/>
          <w:iCs/>
        </w:rPr>
      </w:pPr>
      <w:r w:rsidRPr="00DD36B7">
        <w:rPr>
          <w:bCs/>
          <w:iCs/>
          <w:lang w:val="id-ID"/>
        </w:rPr>
        <w:t xml:space="preserve">Astari Larasati   </w:t>
      </w:r>
      <w:r w:rsidRPr="00DD36B7">
        <w:rPr>
          <w:bCs/>
          <w:iCs/>
        </w:rPr>
        <w:tab/>
      </w:r>
      <w:r w:rsidRPr="00DD36B7">
        <w:rPr>
          <w:bCs/>
          <w:iCs/>
        </w:rPr>
        <w:tab/>
        <w:t>5111100186</w:t>
      </w:r>
    </w:p>
    <w:p w:rsidR="00862B56" w:rsidRPr="00DD36B7" w:rsidRDefault="00862B56" w:rsidP="00DD36B7">
      <w:pPr>
        <w:tabs>
          <w:tab w:val="left" w:pos="426"/>
        </w:tabs>
        <w:jc w:val="center"/>
        <w:rPr>
          <w:b/>
          <w:bCs/>
          <w:iCs/>
        </w:rPr>
      </w:pPr>
    </w:p>
    <w:p w:rsidR="00862B56" w:rsidRPr="00DD36B7" w:rsidRDefault="00862B56" w:rsidP="00DD36B7">
      <w:pPr>
        <w:tabs>
          <w:tab w:val="left" w:pos="426"/>
        </w:tabs>
        <w:jc w:val="center"/>
        <w:rPr>
          <w:b/>
          <w:bCs/>
          <w:iCs/>
        </w:rPr>
      </w:pPr>
      <w:r w:rsidRPr="00DD36B7">
        <w:rPr>
          <w:b/>
          <w:bCs/>
          <w:iCs/>
        </w:rPr>
        <w:t>JURUSAN TEKNIK INFORMATIKA</w:t>
      </w:r>
    </w:p>
    <w:p w:rsidR="00862B56" w:rsidRPr="00DD36B7" w:rsidRDefault="00862B56" w:rsidP="00DD36B7">
      <w:pPr>
        <w:tabs>
          <w:tab w:val="left" w:pos="426"/>
        </w:tabs>
        <w:jc w:val="center"/>
        <w:rPr>
          <w:b/>
          <w:bCs/>
          <w:iCs/>
        </w:rPr>
      </w:pPr>
      <w:r w:rsidRPr="00DD36B7">
        <w:rPr>
          <w:b/>
          <w:bCs/>
          <w:iCs/>
        </w:rPr>
        <w:t>FAKULTAS TEKNOLOGI INFORMASI</w:t>
      </w:r>
    </w:p>
    <w:p w:rsidR="00862B56" w:rsidRPr="00DD36B7" w:rsidRDefault="00862B56" w:rsidP="00DD36B7">
      <w:pPr>
        <w:tabs>
          <w:tab w:val="left" w:pos="426"/>
        </w:tabs>
        <w:jc w:val="center"/>
        <w:rPr>
          <w:b/>
          <w:bCs/>
          <w:iCs/>
        </w:rPr>
      </w:pPr>
      <w:r w:rsidRPr="00DD36B7">
        <w:rPr>
          <w:b/>
          <w:bCs/>
          <w:iCs/>
        </w:rPr>
        <w:t>INSTITUT TEKNOLOGI SEPULUH NOPEMBER</w:t>
      </w:r>
    </w:p>
    <w:p w:rsidR="00862B56" w:rsidRPr="00DD36B7" w:rsidRDefault="00862B56" w:rsidP="00DD36B7">
      <w:pPr>
        <w:tabs>
          <w:tab w:val="left" w:pos="426"/>
        </w:tabs>
        <w:jc w:val="center"/>
        <w:rPr>
          <w:b/>
          <w:bCs/>
          <w:iCs/>
          <w:lang w:val="id-ID"/>
        </w:rPr>
      </w:pPr>
      <w:r w:rsidRPr="00DD36B7">
        <w:rPr>
          <w:b/>
          <w:bCs/>
          <w:iCs/>
        </w:rPr>
        <w:t xml:space="preserve">SURABAYA </w:t>
      </w:r>
    </w:p>
    <w:p w:rsidR="00862B56" w:rsidRPr="00DD36B7" w:rsidRDefault="00862B56" w:rsidP="00DD36B7">
      <w:pPr>
        <w:pStyle w:val="Footer"/>
        <w:tabs>
          <w:tab w:val="left" w:pos="426"/>
        </w:tabs>
        <w:jc w:val="center"/>
        <w:rPr>
          <w:b/>
          <w:bCs/>
          <w:sz w:val="24"/>
          <w:szCs w:val="28"/>
        </w:rPr>
        <w:sectPr w:rsidR="00862B56" w:rsidRPr="00DD36B7">
          <w:headerReference w:type="even" r:id="rId9"/>
          <w:headerReference w:type="default" r:id="rId10"/>
          <w:footerReference w:type="default" r:id="rId11"/>
          <w:pgSz w:w="8391" w:h="11906"/>
          <w:pgMar w:top="1418" w:right="1134" w:bottom="1418" w:left="1418" w:header="720" w:footer="720" w:gutter="0"/>
          <w:cols w:space="720"/>
          <w:docGrid w:linePitch="600" w:charSpace="36864"/>
        </w:sectPr>
      </w:pPr>
      <w:r w:rsidRPr="00DD36B7">
        <w:rPr>
          <w:b/>
          <w:bCs/>
          <w:iCs/>
          <w:lang w:val="id-ID"/>
        </w:rPr>
        <w:t>2014</w:t>
      </w:r>
    </w:p>
    <w:p w:rsidR="00862B56" w:rsidRPr="00DD36B7" w:rsidRDefault="00862B56" w:rsidP="00DD36B7">
      <w:pPr>
        <w:keepNext/>
        <w:keepLines/>
        <w:tabs>
          <w:tab w:val="left" w:pos="426"/>
        </w:tabs>
        <w:jc w:val="center"/>
        <w:rPr>
          <w:b/>
          <w:bCs/>
        </w:rPr>
      </w:pPr>
      <w:r w:rsidRPr="00DD36B7">
        <w:rPr>
          <w:b/>
          <w:bCs/>
          <w:sz w:val="24"/>
          <w:szCs w:val="28"/>
        </w:rPr>
        <w:lastRenderedPageBreak/>
        <w:t>LEMBAR PENGESAHAN I</w:t>
      </w:r>
      <w:bookmarkStart w:id="0" w:name="Bookmark"/>
      <w:bookmarkEnd w:id="0"/>
    </w:p>
    <w:p w:rsidR="00862B56" w:rsidRPr="00DD36B7" w:rsidRDefault="00862B56" w:rsidP="00DD36B7">
      <w:pPr>
        <w:tabs>
          <w:tab w:val="left" w:pos="426"/>
        </w:tabs>
        <w:spacing w:line="100" w:lineRule="atLeast"/>
        <w:rPr>
          <w:b/>
          <w:bCs/>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Pembuatan Aplikasi Web Pengirim Pesan WhatsApp</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rPr>
          <w:b/>
        </w:rPr>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rPr>
          <w:b/>
        </w:rPr>
      </w:pPr>
    </w:p>
    <w:p w:rsidR="00862B56" w:rsidRPr="00DD36B7" w:rsidRDefault="00862B56" w:rsidP="00DD36B7">
      <w:pPr>
        <w:tabs>
          <w:tab w:val="left" w:pos="426"/>
        </w:tabs>
        <w:rPr>
          <w:b/>
        </w:rPr>
      </w:pPr>
    </w:p>
    <w:p w:rsidR="00862B56" w:rsidRPr="00DD36B7" w:rsidRDefault="00862B56" w:rsidP="00DD36B7">
      <w:pPr>
        <w:tabs>
          <w:tab w:val="left" w:pos="426"/>
        </w:tabs>
        <w:rPr>
          <w:b/>
          <w:szCs w:val="24"/>
        </w:rPr>
      </w:pPr>
    </w:p>
    <w:p w:rsidR="00862B56" w:rsidRPr="00DD36B7" w:rsidRDefault="00862B56" w:rsidP="00DD36B7">
      <w:pPr>
        <w:tabs>
          <w:tab w:val="left" w:pos="426"/>
        </w:tabs>
        <w:jc w:val="center"/>
        <w:rPr>
          <w:b/>
        </w:rPr>
      </w:pPr>
      <w:r w:rsidRPr="00DD36B7">
        <w:rPr>
          <w:b/>
          <w:lang w:val="id-ID"/>
        </w:rPr>
        <w:t>Bandung</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Mengetahui,</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r w:rsidRPr="00DD36B7">
        <w:rPr>
          <w:b/>
          <w:szCs w:val="24"/>
        </w:rPr>
        <w:t>Pembimbing Lapangan</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szCs w:val="24"/>
        </w:rPr>
      </w:pPr>
    </w:p>
    <w:p w:rsid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pP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r w:rsidRPr="00DD36B7">
        <w:rPr>
          <w:b/>
          <w:color w:val="FFFFFF"/>
          <w:szCs w:val="20"/>
        </w:rPr>
        <w:tab/>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 w:val="left" w:pos="720"/>
          <w:tab w:val="left" w:pos="1440"/>
          <w:tab w:val="left" w:pos="2160"/>
          <w:tab w:val="left" w:pos="2880"/>
          <w:tab w:val="center" w:pos="2919"/>
          <w:tab w:val="left" w:pos="4170"/>
        </w:tabs>
        <w:jc w:val="left"/>
        <w:rPr>
          <w:b/>
          <w:color w:val="FFFFFF"/>
          <w:szCs w:val="20"/>
        </w:rPr>
        <w:sectPr w:rsidR="00862B56" w:rsidRPr="00DD36B7">
          <w:headerReference w:type="even" r:id="rId12"/>
          <w:headerReference w:type="default" r:id="rId13"/>
          <w:footerReference w:type="even" r:id="rId14"/>
          <w:footerReference w:type="default" r:id="rId15"/>
          <w:headerReference w:type="first" r:id="rId16"/>
          <w:footerReference w:type="first" r:id="rId17"/>
          <w:pgSz w:w="8391" w:h="11906"/>
          <w:pgMar w:top="1782" w:right="1134" w:bottom="1782" w:left="1418" w:header="1418" w:footer="1418" w:gutter="0"/>
          <w:cols w:space="720"/>
          <w:docGrid w:linePitch="600" w:charSpace="36864"/>
        </w:sectPr>
      </w:pPr>
      <w:r w:rsidRPr="00DD36B7">
        <w:rPr>
          <w:b/>
          <w:color w:val="FFFFFF"/>
          <w:szCs w:val="20"/>
        </w:rPr>
        <w:tab/>
      </w:r>
    </w:p>
    <w:p w:rsidR="00862B56" w:rsidRPr="00DD36B7" w:rsidRDefault="00862B56" w:rsidP="00DD36B7">
      <w:pPr>
        <w:keepNext/>
        <w:keepLines/>
        <w:tabs>
          <w:tab w:val="left" w:pos="426"/>
        </w:tabs>
        <w:jc w:val="center"/>
        <w:rPr>
          <w:b/>
          <w:bCs/>
          <w:sz w:val="24"/>
          <w:szCs w:val="24"/>
        </w:rPr>
      </w:pPr>
      <w:r w:rsidRPr="00DD36B7">
        <w:rPr>
          <w:b/>
          <w:bCs/>
          <w:sz w:val="24"/>
          <w:szCs w:val="28"/>
        </w:rPr>
        <w:lastRenderedPageBreak/>
        <w:t>LEMBAR PENGESAHAN II</w:t>
      </w:r>
      <w:bookmarkStart w:id="1" w:name="Bookmark1"/>
      <w:bookmarkEnd w:id="1"/>
    </w:p>
    <w:p w:rsidR="00862B56" w:rsidRPr="00DD36B7" w:rsidRDefault="00862B56" w:rsidP="00DD36B7">
      <w:pPr>
        <w:tabs>
          <w:tab w:val="left" w:pos="426"/>
        </w:tabs>
        <w:spacing w:line="100" w:lineRule="atLeast"/>
        <w:jc w:val="center"/>
        <w:rPr>
          <w:b/>
          <w:bCs/>
          <w:sz w:val="24"/>
          <w:szCs w:val="24"/>
        </w:rPr>
      </w:pP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Judul </w:t>
      </w:r>
      <w:r w:rsidRPr="00DD36B7">
        <w:rPr>
          <w:b/>
        </w:rPr>
        <w:tab/>
      </w:r>
      <w:r w:rsidRPr="00DD36B7">
        <w:rPr>
          <w:b/>
          <w:szCs w:val="24"/>
        </w:rPr>
        <w:t>:</w:t>
      </w:r>
      <w:r w:rsidRPr="00DD36B7">
        <w:rPr>
          <w:b/>
        </w:rPr>
        <w:tab/>
      </w:r>
      <w:r w:rsidRPr="00DD36B7">
        <w:rPr>
          <w:b/>
          <w:bCs/>
          <w:i/>
          <w:iCs/>
          <w:lang w:val="id-ID"/>
        </w:rPr>
        <w:t xml:space="preserve">Pembuatan Aplikasi Web Pengirim Pesan WhatsApp dan </w:t>
      </w:r>
      <w:r w:rsidRPr="00DD36B7">
        <w:rPr>
          <w:b/>
          <w:bCs/>
          <w:i/>
          <w:iCs/>
          <w:sz w:val="24"/>
          <w:szCs w:val="24"/>
          <w:lang w:val="id-ID"/>
        </w:rPr>
        <w:t>Sistem Absensi Kerja Praktek</w:t>
      </w:r>
    </w:p>
    <w:p w:rsidR="00862B56" w:rsidRPr="00DD36B7" w:rsidRDefault="00862B56" w:rsidP="00DD36B7">
      <w:pPr>
        <w:tabs>
          <w:tab w:val="left" w:pos="426"/>
          <w:tab w:val="left" w:pos="1134"/>
          <w:tab w:val="left" w:pos="1418"/>
          <w:tab w:val="center" w:pos="4680"/>
          <w:tab w:val="right" w:pos="9360"/>
        </w:tabs>
        <w:ind w:hanging="1418"/>
        <w:rPr>
          <w:b/>
          <w:szCs w:val="24"/>
        </w:rPr>
      </w:pPr>
      <w:r w:rsidRPr="00DD36B7">
        <w:rPr>
          <w:b/>
          <w:szCs w:val="24"/>
        </w:rPr>
        <w:t xml:space="preserve">Lokasi </w:t>
      </w:r>
      <w:r w:rsidRPr="00DD36B7">
        <w:rPr>
          <w:b/>
        </w:rPr>
        <w:tab/>
      </w:r>
      <w:r w:rsidRPr="00DD36B7">
        <w:rPr>
          <w:b/>
          <w:szCs w:val="24"/>
        </w:rPr>
        <w:t>:</w:t>
      </w:r>
      <w:r w:rsidRPr="00DD36B7">
        <w:rPr>
          <w:b/>
        </w:rPr>
        <w:tab/>
      </w:r>
      <w:r w:rsidRPr="00DD36B7">
        <w:rPr>
          <w:b/>
          <w:lang w:val="id-ID"/>
        </w:rPr>
        <w:t>PT. Telkom Indonesia (Jl. Lembong No.11, Bandung)</w:t>
      </w:r>
    </w:p>
    <w:p w:rsidR="00862B56" w:rsidRPr="00DD36B7" w:rsidRDefault="00862B56" w:rsidP="00DD36B7">
      <w:pPr>
        <w:tabs>
          <w:tab w:val="left" w:pos="426"/>
          <w:tab w:val="left" w:pos="1134"/>
          <w:tab w:val="left" w:pos="1418"/>
          <w:tab w:val="center" w:pos="4680"/>
          <w:tab w:val="right" w:pos="9360"/>
        </w:tabs>
        <w:ind w:hanging="1418"/>
      </w:pPr>
      <w:r w:rsidRPr="00DD36B7">
        <w:rPr>
          <w:b/>
          <w:szCs w:val="24"/>
        </w:rPr>
        <w:t xml:space="preserve">Periode </w:t>
      </w:r>
      <w:r w:rsidRPr="00DD36B7">
        <w:rPr>
          <w:b/>
        </w:rPr>
        <w:tab/>
      </w:r>
      <w:r w:rsidRPr="00DD36B7">
        <w:rPr>
          <w:b/>
          <w:szCs w:val="24"/>
        </w:rPr>
        <w:t>:</w:t>
      </w:r>
      <w:r w:rsidRPr="00DD36B7">
        <w:rPr>
          <w:b/>
        </w:rPr>
        <w:tab/>
      </w:r>
      <w:r w:rsidRPr="00DD36B7">
        <w:rPr>
          <w:b/>
          <w:lang w:val="id-ID"/>
        </w:rPr>
        <w:t>2014/2015</w:t>
      </w: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pPr>
    </w:p>
    <w:p w:rsidR="00862B56" w:rsidRPr="00DD36B7" w:rsidRDefault="00862B56" w:rsidP="00DD36B7">
      <w:pPr>
        <w:tabs>
          <w:tab w:val="left" w:pos="426"/>
        </w:tabs>
        <w:jc w:val="center"/>
        <w:rPr>
          <w:b/>
        </w:rPr>
      </w:pPr>
      <w:r w:rsidRPr="00DD36B7">
        <w:rPr>
          <w:b/>
          <w:lang w:val="id-ID"/>
        </w:rPr>
        <w:t>Surabaya</w:t>
      </w:r>
      <w:r w:rsidRPr="00DD36B7">
        <w:rPr>
          <w:b/>
        </w:rPr>
        <w:t xml:space="preserve">, </w:t>
      </w:r>
      <w:r w:rsidRPr="00DD36B7">
        <w:rPr>
          <w:b/>
          <w:color w:val="FFFFFF"/>
        </w:rPr>
        <w:t>DD MM YYY</w:t>
      </w:r>
    </w:p>
    <w:p w:rsidR="00862B56" w:rsidRPr="00DD36B7" w:rsidRDefault="00862B56" w:rsidP="00DD36B7">
      <w:pPr>
        <w:tabs>
          <w:tab w:val="left" w:pos="426"/>
        </w:tabs>
        <w:rPr>
          <w:b/>
        </w:rPr>
      </w:pPr>
    </w:p>
    <w:p w:rsidR="00862B56" w:rsidRPr="00DD36B7" w:rsidRDefault="00862B56" w:rsidP="00DD36B7">
      <w:pP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r w:rsidRPr="00DD36B7">
        <w:rPr>
          <w:b/>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rPr>
      </w:pP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pPr>
      <w:r w:rsidRPr="00DD36B7">
        <w:rPr>
          <w:b/>
          <w:color w:val="FFFFFF"/>
          <w:u w:val="single"/>
        </w:rPr>
        <w:t>Dosen Pembimbing</w:t>
      </w:r>
    </w:p>
    <w:p w:rsidR="00862B56" w:rsidRPr="00DD36B7" w:rsidRDefault="00862B56" w:rsidP="00DD36B7">
      <w:pPr>
        <w:pBdr>
          <w:top w:val="single" w:sz="4" w:space="1" w:color="000000"/>
          <w:left w:val="single" w:sz="4" w:space="4" w:color="000000"/>
          <w:bottom w:val="single" w:sz="4" w:space="1" w:color="000000"/>
          <w:right w:val="single" w:sz="4" w:space="4" w:color="000000"/>
        </w:pBdr>
        <w:tabs>
          <w:tab w:val="left" w:pos="426"/>
        </w:tabs>
        <w:jc w:val="center"/>
        <w:rPr>
          <w:b/>
          <w:color w:val="FFFFFF"/>
          <w:sz w:val="20"/>
          <w:szCs w:val="20"/>
        </w:rPr>
        <w:sectPr w:rsidR="00862B56" w:rsidRPr="00DD36B7">
          <w:headerReference w:type="even" r:id="rId18"/>
          <w:headerReference w:type="default" r:id="rId19"/>
          <w:footerReference w:type="even" r:id="rId20"/>
          <w:footerReference w:type="default" r:id="rId21"/>
          <w:headerReference w:type="first" r:id="rId22"/>
          <w:footerReference w:type="first" r:id="rId23"/>
          <w:pgSz w:w="8391" w:h="11906"/>
          <w:pgMar w:top="1782" w:right="1134" w:bottom="1782" w:left="1418" w:header="1418" w:footer="1418" w:gutter="0"/>
          <w:cols w:space="720"/>
          <w:docGrid w:linePitch="600" w:charSpace="36864"/>
        </w:sectPr>
      </w:pPr>
      <w:r w:rsidRPr="00DD36B7">
        <w:rPr>
          <w:b/>
          <w:color w:val="FFFFFF"/>
          <w:sz w:val="20"/>
          <w:szCs w:val="20"/>
        </w:rPr>
        <w:t>NIP</w:t>
      </w:r>
    </w:p>
    <w:p w:rsidR="00862B56" w:rsidRPr="00DD36B7" w:rsidRDefault="00862B56" w:rsidP="00DD36B7">
      <w:pPr>
        <w:pStyle w:val="Heading1"/>
        <w:numPr>
          <w:ilvl w:val="0"/>
          <w:numId w:val="31"/>
        </w:numPr>
        <w:tabs>
          <w:tab w:val="left" w:pos="426"/>
        </w:tabs>
        <w:suppressAutoHyphens/>
        <w:ind w:left="0"/>
        <w:rPr>
          <w:rFonts w:cs="Times New Roman"/>
        </w:rPr>
      </w:pPr>
      <w:bookmarkStart w:id="2" w:name="_Toc395822681"/>
      <w:r w:rsidRPr="00DD36B7">
        <w:rPr>
          <w:rFonts w:cs="Times New Roman"/>
        </w:rPr>
        <w:lastRenderedPageBreak/>
        <w:t>DAFTAR ISI</w:t>
      </w:r>
      <w:bookmarkStart w:id="3" w:name="Bookmark2"/>
      <w:bookmarkEnd w:id="2"/>
      <w:bookmarkEnd w:id="3"/>
    </w:p>
    <w:p w:rsidR="00862B56" w:rsidRPr="00DD36B7" w:rsidRDefault="00862B56" w:rsidP="00DD36B7">
      <w:pPr>
        <w:tabs>
          <w:tab w:val="left" w:pos="426"/>
        </w:tabs>
      </w:pPr>
    </w:p>
    <w:p w:rsidR="00174F37" w:rsidRDefault="00862B56">
      <w:pPr>
        <w:pStyle w:val="TOC1"/>
        <w:tabs>
          <w:tab w:val="right" w:leader="dot" w:pos="5829"/>
        </w:tabs>
        <w:rPr>
          <w:rFonts w:asciiTheme="minorHAnsi" w:eastAsiaTheme="minorEastAsia" w:hAnsiTheme="minorHAnsi" w:cstheme="minorBidi"/>
          <w:noProof/>
          <w:lang w:val="id-ID" w:eastAsia="id-ID"/>
        </w:rPr>
      </w:pPr>
      <w:r w:rsidRPr="00DD36B7">
        <w:fldChar w:fldCharType="begin"/>
      </w:r>
      <w:r w:rsidRPr="00DD36B7">
        <w:instrText xml:space="preserve"> TOC </w:instrText>
      </w:r>
      <w:r w:rsidRPr="00DD36B7">
        <w:fldChar w:fldCharType="separate"/>
      </w:r>
      <w:r w:rsidR="00174F37" w:rsidRPr="00746D7E">
        <w:rPr>
          <w:noProof/>
        </w:rPr>
        <w:t>DAFTAR ISI</w:t>
      </w:r>
      <w:r w:rsidR="00174F37">
        <w:rPr>
          <w:noProof/>
        </w:rPr>
        <w:tab/>
      </w:r>
      <w:r w:rsidR="00174F37">
        <w:rPr>
          <w:noProof/>
        </w:rPr>
        <w:fldChar w:fldCharType="begin"/>
      </w:r>
      <w:r w:rsidR="00174F37">
        <w:rPr>
          <w:noProof/>
        </w:rPr>
        <w:instrText xml:space="preserve"> PAGEREF _Toc395822681 \h </w:instrText>
      </w:r>
      <w:r w:rsidR="00174F37">
        <w:rPr>
          <w:noProof/>
        </w:rPr>
      </w:r>
      <w:r w:rsidR="00174F37">
        <w:rPr>
          <w:noProof/>
        </w:rPr>
        <w:fldChar w:fldCharType="separate"/>
      </w:r>
      <w:r w:rsidR="00174F37">
        <w:rPr>
          <w:noProof/>
        </w:rPr>
        <w:t>4</w:t>
      </w:r>
      <w:r w:rsidR="00174F37">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DAFTAR GAMBAR</w:t>
      </w:r>
      <w:r>
        <w:rPr>
          <w:noProof/>
        </w:rPr>
        <w:tab/>
      </w:r>
      <w:r>
        <w:rPr>
          <w:noProof/>
        </w:rPr>
        <w:fldChar w:fldCharType="begin"/>
      </w:r>
      <w:r>
        <w:rPr>
          <w:noProof/>
        </w:rPr>
        <w:instrText xml:space="preserve"> PAGEREF _Toc395822682 \h </w:instrText>
      </w:r>
      <w:r>
        <w:rPr>
          <w:noProof/>
        </w:rPr>
      </w:r>
      <w:r>
        <w:rPr>
          <w:noProof/>
        </w:rPr>
        <w:fldChar w:fldCharType="separate"/>
      </w:r>
      <w:r>
        <w:rPr>
          <w:noProof/>
        </w:rPr>
        <w:t>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w:t>
      </w:r>
      <w:r>
        <w:rPr>
          <w:noProof/>
        </w:rPr>
        <w:tab/>
      </w:r>
      <w:r>
        <w:rPr>
          <w:noProof/>
        </w:rPr>
        <w:fldChar w:fldCharType="begin"/>
      </w:r>
      <w:r>
        <w:rPr>
          <w:noProof/>
        </w:rPr>
        <w:instrText xml:space="preserve"> PAGEREF _Toc395822683 \h </w:instrText>
      </w:r>
      <w:r>
        <w:rPr>
          <w:noProof/>
        </w:rPr>
      </w:r>
      <w:r>
        <w:rPr>
          <w:noProof/>
        </w:rPr>
        <w:fldChar w:fldCharType="separate"/>
      </w:r>
      <w:r>
        <w:rPr>
          <w:noProof/>
        </w:rPr>
        <w:t>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PENDAHULUAN</w:t>
      </w:r>
      <w:r>
        <w:rPr>
          <w:noProof/>
        </w:rPr>
        <w:tab/>
      </w:r>
      <w:r>
        <w:rPr>
          <w:noProof/>
        </w:rPr>
        <w:fldChar w:fldCharType="begin"/>
      </w:r>
      <w:r>
        <w:rPr>
          <w:noProof/>
        </w:rPr>
        <w:instrText xml:space="preserve"> PAGEREF _Toc395822684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1.1</w:t>
      </w:r>
      <w:r>
        <w:rPr>
          <w:rFonts w:asciiTheme="minorHAnsi" w:eastAsiaTheme="minorEastAsia" w:hAnsiTheme="minorHAnsi" w:cstheme="minorBidi"/>
          <w:noProof/>
          <w:lang w:val="id-ID" w:eastAsia="id-ID"/>
        </w:rPr>
        <w:tab/>
      </w:r>
      <w:r>
        <w:rPr>
          <w:noProof/>
        </w:rPr>
        <w:t>Latar Belakang</w:t>
      </w:r>
      <w:r>
        <w:rPr>
          <w:noProof/>
        </w:rPr>
        <w:tab/>
      </w:r>
      <w:r>
        <w:rPr>
          <w:noProof/>
        </w:rPr>
        <w:fldChar w:fldCharType="begin"/>
      </w:r>
      <w:r>
        <w:rPr>
          <w:noProof/>
        </w:rPr>
        <w:instrText xml:space="preserve"> PAGEREF _Toc395822685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1.2</w:t>
      </w:r>
      <w:r>
        <w:rPr>
          <w:rFonts w:asciiTheme="minorHAnsi" w:eastAsiaTheme="minorEastAsia" w:hAnsiTheme="minorHAnsi" w:cstheme="minorBidi"/>
          <w:noProof/>
          <w:lang w:val="id-ID" w:eastAsia="id-ID"/>
        </w:rPr>
        <w:tab/>
      </w:r>
      <w:r>
        <w:rPr>
          <w:noProof/>
        </w:rPr>
        <w:t>Rumusan Masalah</w:t>
      </w:r>
      <w:r>
        <w:rPr>
          <w:noProof/>
        </w:rPr>
        <w:tab/>
      </w:r>
      <w:r>
        <w:rPr>
          <w:noProof/>
        </w:rPr>
        <w:fldChar w:fldCharType="begin"/>
      </w:r>
      <w:r>
        <w:rPr>
          <w:noProof/>
        </w:rPr>
        <w:instrText xml:space="preserve"> PAGEREF _Toc395822686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1.3</w:t>
      </w:r>
      <w:r>
        <w:rPr>
          <w:rFonts w:asciiTheme="minorHAnsi" w:eastAsiaTheme="minorEastAsia" w:hAnsiTheme="minorHAnsi" w:cstheme="minorBidi"/>
          <w:noProof/>
          <w:lang w:val="id-ID" w:eastAsia="id-ID"/>
        </w:rPr>
        <w:tab/>
      </w:r>
      <w:r>
        <w:rPr>
          <w:noProof/>
        </w:rPr>
        <w:t>Batasan Masalah</w:t>
      </w:r>
      <w:r>
        <w:rPr>
          <w:noProof/>
        </w:rPr>
        <w:tab/>
      </w:r>
      <w:r>
        <w:rPr>
          <w:noProof/>
        </w:rPr>
        <w:fldChar w:fldCharType="begin"/>
      </w:r>
      <w:r>
        <w:rPr>
          <w:noProof/>
        </w:rPr>
        <w:instrText xml:space="preserve"> PAGEREF _Toc395822687 \h </w:instrText>
      </w:r>
      <w:r>
        <w:rPr>
          <w:noProof/>
        </w:rPr>
      </w:r>
      <w:r>
        <w:rPr>
          <w:noProof/>
        </w:rPr>
        <w:fldChar w:fldCharType="separate"/>
      </w:r>
      <w:r>
        <w:rPr>
          <w:noProof/>
        </w:rPr>
        <w:t>7</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1.4</w:t>
      </w:r>
      <w:r>
        <w:rPr>
          <w:rFonts w:asciiTheme="minorHAnsi" w:eastAsiaTheme="minorEastAsia" w:hAnsiTheme="minorHAnsi" w:cstheme="minorBidi"/>
          <w:noProof/>
          <w:lang w:val="id-ID" w:eastAsia="id-ID"/>
        </w:rPr>
        <w:tab/>
      </w:r>
      <w:r>
        <w:rPr>
          <w:noProof/>
        </w:rPr>
        <w:t>Tujuan dan Manfaat</w:t>
      </w:r>
      <w:r>
        <w:rPr>
          <w:noProof/>
        </w:rPr>
        <w:tab/>
      </w:r>
      <w:r>
        <w:rPr>
          <w:noProof/>
        </w:rPr>
        <w:fldChar w:fldCharType="begin"/>
      </w:r>
      <w:r>
        <w:rPr>
          <w:noProof/>
        </w:rPr>
        <w:instrText xml:space="preserve"> PAGEREF _Toc395822688 \h </w:instrText>
      </w:r>
      <w:r>
        <w:rPr>
          <w:noProof/>
        </w:rPr>
      </w:r>
      <w:r>
        <w:rPr>
          <w:noProof/>
        </w:rPr>
        <w:fldChar w:fldCharType="separate"/>
      </w:r>
      <w:r>
        <w:rPr>
          <w:noProof/>
        </w:rPr>
        <w:t>8</w:t>
      </w:r>
      <w:r>
        <w:rPr>
          <w:noProof/>
        </w:rPr>
        <w:fldChar w:fldCharType="end"/>
      </w:r>
    </w:p>
    <w:p w:rsidR="00174F37" w:rsidRDefault="00174F37">
      <w:pPr>
        <w:pStyle w:val="TOC2"/>
        <w:tabs>
          <w:tab w:val="left" w:pos="880"/>
          <w:tab w:val="right" w:leader="dot" w:pos="5829"/>
        </w:tabs>
        <w:rPr>
          <w:rFonts w:asciiTheme="minorHAnsi" w:eastAsiaTheme="minorEastAsia" w:hAnsiTheme="minorHAnsi" w:cstheme="minorBidi"/>
          <w:noProof/>
          <w:lang w:val="id-ID" w:eastAsia="id-ID"/>
        </w:rPr>
      </w:pPr>
      <w:r w:rsidRPr="00746D7E">
        <w:rPr>
          <w:noProof/>
          <w:lang w:val="id-ID"/>
        </w:rPr>
        <w:t>1.5</w:t>
      </w:r>
      <w:r>
        <w:rPr>
          <w:rFonts w:asciiTheme="minorHAnsi" w:eastAsiaTheme="minorEastAsia" w:hAnsiTheme="minorHAnsi" w:cstheme="minorBidi"/>
          <w:noProof/>
          <w:lang w:val="id-ID" w:eastAsia="id-ID"/>
        </w:rPr>
        <w:tab/>
      </w:r>
      <w:r>
        <w:rPr>
          <w:noProof/>
        </w:rPr>
        <w:t>Sistematika Penulisan</w:t>
      </w:r>
      <w:r>
        <w:rPr>
          <w:noProof/>
        </w:rPr>
        <w:tab/>
      </w:r>
      <w:r>
        <w:rPr>
          <w:noProof/>
        </w:rPr>
        <w:fldChar w:fldCharType="begin"/>
      </w:r>
      <w:r>
        <w:rPr>
          <w:noProof/>
        </w:rPr>
        <w:instrText xml:space="preserve"> PAGEREF _Toc395822689 \h </w:instrText>
      </w:r>
      <w:r>
        <w:rPr>
          <w:noProof/>
        </w:rPr>
      </w:r>
      <w:r>
        <w:rPr>
          <w:noProof/>
        </w:rPr>
        <w:fldChar w:fldCharType="separate"/>
      </w:r>
      <w:r>
        <w:rPr>
          <w:noProof/>
        </w:rPr>
        <w:t>8</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II</w:t>
      </w:r>
      <w:r>
        <w:rPr>
          <w:noProof/>
        </w:rPr>
        <w:tab/>
      </w:r>
      <w:r>
        <w:rPr>
          <w:noProof/>
        </w:rPr>
        <w:fldChar w:fldCharType="begin"/>
      </w:r>
      <w:r>
        <w:rPr>
          <w:noProof/>
        </w:rPr>
        <w:instrText xml:space="preserve"> PAGEREF _Toc395822690 \h </w:instrText>
      </w:r>
      <w:r>
        <w:rPr>
          <w:noProof/>
        </w:rPr>
      </w:r>
      <w:r>
        <w:rPr>
          <w:noProof/>
        </w:rPr>
        <w:fldChar w:fldCharType="separate"/>
      </w:r>
      <w:r>
        <w:rPr>
          <w:noProof/>
        </w:rPr>
        <w:t>11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PROFIL PERUSAHAAN</w:t>
      </w:r>
      <w:r>
        <w:rPr>
          <w:noProof/>
        </w:rPr>
        <w:tab/>
      </w:r>
      <w:r>
        <w:rPr>
          <w:noProof/>
        </w:rPr>
        <w:fldChar w:fldCharType="begin"/>
      </w:r>
      <w:r>
        <w:rPr>
          <w:noProof/>
        </w:rPr>
        <w:instrText xml:space="preserve"> PAGEREF _Toc395822691 \h </w:instrText>
      </w:r>
      <w:r>
        <w:rPr>
          <w:noProof/>
        </w:rPr>
      </w:r>
      <w:r>
        <w:rPr>
          <w:noProof/>
        </w:rPr>
        <w:fldChar w:fldCharType="separate"/>
      </w:r>
      <w:r>
        <w:rPr>
          <w:noProof/>
        </w:rPr>
        <w:t>11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III</w:t>
      </w:r>
      <w:r>
        <w:rPr>
          <w:noProof/>
        </w:rPr>
        <w:tab/>
      </w:r>
      <w:r>
        <w:rPr>
          <w:noProof/>
        </w:rPr>
        <w:fldChar w:fldCharType="begin"/>
      </w:r>
      <w:r>
        <w:rPr>
          <w:noProof/>
        </w:rPr>
        <w:instrText xml:space="preserve"> PAGEREF _Toc395822692 \h </w:instrText>
      </w:r>
      <w:r>
        <w:rPr>
          <w:noProof/>
        </w:rPr>
      </w:r>
      <w:r>
        <w:rPr>
          <w:noProof/>
        </w:rPr>
        <w:fldChar w:fldCharType="separate"/>
      </w:r>
      <w:r>
        <w:rPr>
          <w:noProof/>
        </w:rPr>
        <w:t>16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TINJAUAN PUSTAKA</w:t>
      </w:r>
      <w:r>
        <w:rPr>
          <w:noProof/>
        </w:rPr>
        <w:tab/>
      </w:r>
      <w:r>
        <w:rPr>
          <w:noProof/>
        </w:rPr>
        <w:fldChar w:fldCharType="begin"/>
      </w:r>
      <w:r>
        <w:rPr>
          <w:noProof/>
        </w:rPr>
        <w:instrText xml:space="preserve"> PAGEREF _Toc395822693 \h </w:instrText>
      </w:r>
      <w:r>
        <w:rPr>
          <w:noProof/>
        </w:rPr>
      </w:r>
      <w:r>
        <w:rPr>
          <w:noProof/>
        </w:rPr>
        <w:fldChar w:fldCharType="separate"/>
      </w:r>
      <w:r>
        <w:rPr>
          <w:noProof/>
        </w:rPr>
        <w:t>16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IV</w:t>
      </w:r>
      <w:r>
        <w:rPr>
          <w:noProof/>
        </w:rPr>
        <w:tab/>
      </w:r>
      <w:r>
        <w:rPr>
          <w:noProof/>
        </w:rPr>
        <w:fldChar w:fldCharType="begin"/>
      </w:r>
      <w:r>
        <w:rPr>
          <w:noProof/>
        </w:rPr>
        <w:instrText xml:space="preserve"> PAGEREF _Toc395822694 \h </w:instrText>
      </w:r>
      <w:r>
        <w:rPr>
          <w:noProof/>
        </w:rPr>
      </w:r>
      <w:r>
        <w:rPr>
          <w:noProof/>
        </w:rPr>
        <w:fldChar w:fldCharType="separate"/>
      </w:r>
      <w:r>
        <w:rPr>
          <w:noProof/>
        </w:rPr>
        <w:t>17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ANALISIS DAN PERANCANGAN SISTEM</w:t>
      </w:r>
      <w:r>
        <w:rPr>
          <w:noProof/>
        </w:rPr>
        <w:tab/>
      </w:r>
      <w:r>
        <w:rPr>
          <w:noProof/>
        </w:rPr>
        <w:fldChar w:fldCharType="begin"/>
      </w:r>
      <w:r>
        <w:rPr>
          <w:noProof/>
        </w:rPr>
        <w:instrText xml:space="preserve"> PAGEREF _Toc395822695 \h </w:instrText>
      </w:r>
      <w:r>
        <w:rPr>
          <w:noProof/>
        </w:rPr>
      </w:r>
      <w:r>
        <w:rPr>
          <w:noProof/>
        </w:rPr>
        <w:fldChar w:fldCharType="separate"/>
      </w:r>
      <w:r>
        <w:rPr>
          <w:noProof/>
        </w:rPr>
        <w:t>17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V</w:t>
      </w:r>
      <w:r>
        <w:rPr>
          <w:noProof/>
        </w:rPr>
        <w:tab/>
      </w:r>
      <w:r>
        <w:rPr>
          <w:noProof/>
        </w:rPr>
        <w:fldChar w:fldCharType="begin"/>
      </w:r>
      <w:r>
        <w:rPr>
          <w:noProof/>
        </w:rPr>
        <w:instrText xml:space="preserve"> PAGEREF _Toc395822696 \h </w:instrText>
      </w:r>
      <w:r>
        <w:rPr>
          <w:noProof/>
        </w:rPr>
      </w:r>
      <w:r>
        <w:rPr>
          <w:noProof/>
        </w:rPr>
        <w:fldChar w:fldCharType="separate"/>
      </w:r>
      <w:r>
        <w:rPr>
          <w:noProof/>
        </w:rPr>
        <w:t>27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IMPLEMENTASI</w:t>
      </w:r>
      <w:r>
        <w:rPr>
          <w:noProof/>
        </w:rPr>
        <w:tab/>
      </w:r>
      <w:r>
        <w:rPr>
          <w:noProof/>
        </w:rPr>
        <w:fldChar w:fldCharType="begin"/>
      </w:r>
      <w:r>
        <w:rPr>
          <w:noProof/>
        </w:rPr>
        <w:instrText xml:space="preserve"> PAGEREF _Toc395822697 \h </w:instrText>
      </w:r>
      <w:r>
        <w:rPr>
          <w:noProof/>
        </w:rPr>
      </w:r>
      <w:r>
        <w:rPr>
          <w:noProof/>
        </w:rPr>
        <w:fldChar w:fldCharType="separate"/>
      </w:r>
      <w:r>
        <w:rPr>
          <w:noProof/>
        </w:rPr>
        <w:t>27</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lastRenderedPageBreak/>
        <w:t>BAB VI</w:t>
      </w:r>
      <w:r>
        <w:rPr>
          <w:noProof/>
        </w:rPr>
        <w:tab/>
      </w:r>
      <w:r>
        <w:rPr>
          <w:noProof/>
        </w:rPr>
        <w:fldChar w:fldCharType="begin"/>
      </w:r>
      <w:r>
        <w:rPr>
          <w:noProof/>
        </w:rPr>
        <w:instrText xml:space="preserve"> PAGEREF _Toc395822698 \h </w:instrText>
      </w:r>
      <w:r>
        <w:rPr>
          <w:noProof/>
        </w:rPr>
      </w:r>
      <w:r>
        <w:rPr>
          <w:noProof/>
        </w:rPr>
        <w:fldChar w:fldCharType="separate"/>
      </w:r>
      <w:r>
        <w:rPr>
          <w:noProof/>
        </w:rPr>
        <w:t>31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UJI COBA DAN EVALUASI</w:t>
      </w:r>
      <w:r>
        <w:rPr>
          <w:noProof/>
        </w:rPr>
        <w:tab/>
      </w:r>
      <w:r>
        <w:rPr>
          <w:noProof/>
        </w:rPr>
        <w:fldChar w:fldCharType="begin"/>
      </w:r>
      <w:r>
        <w:rPr>
          <w:noProof/>
        </w:rPr>
        <w:instrText xml:space="preserve"> PAGEREF _Toc395822699 \h </w:instrText>
      </w:r>
      <w:r>
        <w:rPr>
          <w:noProof/>
        </w:rPr>
      </w:r>
      <w:r>
        <w:rPr>
          <w:noProof/>
        </w:rPr>
        <w:fldChar w:fldCharType="separate"/>
      </w:r>
      <w:r>
        <w:rPr>
          <w:noProof/>
        </w:rPr>
        <w:t>31</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BAB VII</w:t>
      </w:r>
      <w:r>
        <w:rPr>
          <w:noProof/>
        </w:rPr>
        <w:tab/>
      </w:r>
      <w:r>
        <w:rPr>
          <w:noProof/>
        </w:rPr>
        <w:fldChar w:fldCharType="begin"/>
      </w:r>
      <w:r>
        <w:rPr>
          <w:noProof/>
        </w:rPr>
        <w:instrText xml:space="preserve"> PAGEREF _Toc395822700 \h </w:instrText>
      </w:r>
      <w:r>
        <w:rPr>
          <w:noProof/>
        </w:rPr>
      </w:r>
      <w:r>
        <w:rPr>
          <w:noProof/>
        </w:rPr>
        <w:fldChar w:fldCharType="separate"/>
      </w:r>
      <w:r>
        <w:rPr>
          <w:noProof/>
        </w:rPr>
        <w:t>46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KESIMPULAN DAN SARAN</w:t>
      </w:r>
      <w:r>
        <w:rPr>
          <w:noProof/>
        </w:rPr>
        <w:tab/>
      </w:r>
      <w:r>
        <w:rPr>
          <w:noProof/>
        </w:rPr>
        <w:fldChar w:fldCharType="begin"/>
      </w:r>
      <w:r>
        <w:rPr>
          <w:noProof/>
        </w:rPr>
        <w:instrText xml:space="preserve"> PAGEREF _Toc395822701 \h </w:instrText>
      </w:r>
      <w:r>
        <w:rPr>
          <w:noProof/>
        </w:rPr>
      </w:r>
      <w:r>
        <w:rPr>
          <w:noProof/>
        </w:rPr>
        <w:fldChar w:fldCharType="separate"/>
      </w:r>
      <w:r>
        <w:rPr>
          <w:noProof/>
        </w:rPr>
        <w:t>46</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DAFTAR PUSTAKA</w:t>
      </w:r>
      <w:r>
        <w:rPr>
          <w:noProof/>
        </w:rPr>
        <w:tab/>
      </w:r>
      <w:r>
        <w:rPr>
          <w:noProof/>
        </w:rPr>
        <w:fldChar w:fldCharType="begin"/>
      </w:r>
      <w:r>
        <w:rPr>
          <w:noProof/>
        </w:rPr>
        <w:instrText xml:space="preserve"> PAGEREF _Toc395822702 \h </w:instrText>
      </w:r>
      <w:r>
        <w:rPr>
          <w:noProof/>
        </w:rPr>
      </w:r>
      <w:r>
        <w:rPr>
          <w:noProof/>
        </w:rPr>
        <w:fldChar w:fldCharType="separate"/>
      </w:r>
      <w:r>
        <w:rPr>
          <w:noProof/>
        </w:rPr>
        <w:t>48</w:t>
      </w:r>
      <w:r>
        <w:rPr>
          <w:noProof/>
        </w:rPr>
        <w:fldChar w:fldCharType="end"/>
      </w:r>
    </w:p>
    <w:p w:rsidR="00174F37" w:rsidRDefault="00174F37">
      <w:pPr>
        <w:pStyle w:val="TOC1"/>
        <w:tabs>
          <w:tab w:val="right" w:leader="dot" w:pos="5829"/>
        </w:tabs>
        <w:rPr>
          <w:rFonts w:asciiTheme="minorHAnsi" w:eastAsiaTheme="minorEastAsia" w:hAnsiTheme="minorHAnsi" w:cstheme="minorBidi"/>
          <w:noProof/>
          <w:lang w:val="id-ID" w:eastAsia="id-ID"/>
        </w:rPr>
      </w:pPr>
      <w:r w:rsidRPr="00746D7E">
        <w:rPr>
          <w:noProof/>
        </w:rPr>
        <w:t>LAMPIRAN</w:t>
      </w:r>
      <w:r>
        <w:rPr>
          <w:noProof/>
        </w:rPr>
        <w:tab/>
      </w:r>
      <w:r>
        <w:rPr>
          <w:noProof/>
        </w:rPr>
        <w:fldChar w:fldCharType="begin"/>
      </w:r>
      <w:r>
        <w:rPr>
          <w:noProof/>
        </w:rPr>
        <w:instrText xml:space="preserve"> PAGEREF _Toc395822703 \h </w:instrText>
      </w:r>
      <w:r>
        <w:rPr>
          <w:noProof/>
        </w:rPr>
      </w:r>
      <w:r>
        <w:rPr>
          <w:noProof/>
        </w:rPr>
        <w:fldChar w:fldCharType="separate"/>
      </w:r>
      <w:r>
        <w:rPr>
          <w:noProof/>
        </w:rPr>
        <w:t>49</w:t>
      </w:r>
      <w:r>
        <w:rPr>
          <w:noProof/>
        </w:rPr>
        <w:fldChar w:fldCharType="end"/>
      </w:r>
    </w:p>
    <w:p w:rsidR="00862B56" w:rsidRPr="00DD36B7" w:rsidRDefault="00862B56" w:rsidP="00DD36B7">
      <w:pPr>
        <w:tabs>
          <w:tab w:val="left" w:pos="426"/>
        </w:tabs>
        <w:rPr>
          <w:sz w:val="24"/>
          <w:szCs w:val="28"/>
        </w:rPr>
      </w:pPr>
      <w:r w:rsidRPr="00DD36B7">
        <w:fldChar w:fldCharType="end"/>
      </w:r>
    </w:p>
    <w:p w:rsidR="00862B56" w:rsidRPr="00DD36B7" w:rsidRDefault="00862B56" w:rsidP="00DD36B7">
      <w:pPr>
        <w:tabs>
          <w:tab w:val="left" w:pos="426"/>
        </w:tabs>
      </w:pPr>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4" w:name="_Toc395822682"/>
      <w:r w:rsidRPr="00DD36B7">
        <w:rPr>
          <w:rFonts w:cs="Times New Roman"/>
        </w:rPr>
        <w:lastRenderedPageBreak/>
        <w:t>DAFTAR GAMBAR</w:t>
      </w:r>
      <w:bookmarkStart w:id="5" w:name="Bookmark3"/>
      <w:bookmarkEnd w:id="4"/>
      <w:bookmarkEnd w:id="5"/>
      <w:r w:rsidRPr="00DD36B7">
        <w:rPr>
          <w:rFonts w:cs="Times New Roman"/>
        </w:rPr>
        <w:t xml:space="preserve"> </w:t>
      </w:r>
    </w:p>
    <w:p w:rsidR="00862B56" w:rsidRPr="00DD36B7" w:rsidRDefault="00862B56" w:rsidP="00DD36B7">
      <w:pPr>
        <w:tabs>
          <w:tab w:val="left" w:pos="426"/>
        </w:tabs>
      </w:pPr>
    </w:p>
    <w:p w:rsidR="00862B56" w:rsidRPr="00DD36B7" w:rsidRDefault="00862B56" w:rsidP="00DD36B7">
      <w:pPr>
        <w:pStyle w:val="Heading1"/>
        <w:numPr>
          <w:ilvl w:val="0"/>
          <w:numId w:val="31"/>
        </w:numPr>
        <w:tabs>
          <w:tab w:val="left" w:pos="426"/>
        </w:tabs>
        <w:suppressAutoHyphens/>
        <w:ind w:left="0"/>
        <w:rPr>
          <w:rFonts w:cs="Times New Roman"/>
        </w:rPr>
      </w:pPr>
    </w:p>
    <w:p w:rsidR="00862B56" w:rsidRPr="00DD36B7" w:rsidRDefault="00862B56" w:rsidP="00DD36B7">
      <w:pPr>
        <w:tabs>
          <w:tab w:val="left" w:pos="426"/>
        </w:tabs>
      </w:pPr>
      <w:bookmarkStart w:id="6" w:name="_GoBack"/>
      <w:bookmarkEnd w:id="6"/>
    </w:p>
    <w:p w:rsidR="00862B56" w:rsidRPr="00DD36B7" w:rsidRDefault="00862B56" w:rsidP="00DD36B7">
      <w:pPr>
        <w:pStyle w:val="Heading1"/>
        <w:pageBreakBefore/>
        <w:numPr>
          <w:ilvl w:val="0"/>
          <w:numId w:val="31"/>
        </w:numPr>
        <w:tabs>
          <w:tab w:val="left" w:pos="426"/>
        </w:tabs>
        <w:suppressAutoHyphens/>
        <w:ind w:left="0"/>
        <w:rPr>
          <w:rFonts w:cs="Times New Roman"/>
        </w:rPr>
      </w:pPr>
      <w:bookmarkStart w:id="7" w:name="_Toc395822683"/>
      <w:r w:rsidRPr="00DD36B7">
        <w:rPr>
          <w:rFonts w:cs="Times New Roman"/>
        </w:rPr>
        <w:lastRenderedPageBreak/>
        <w:t>BAB I</w:t>
      </w:r>
      <w:bookmarkStart w:id="8" w:name="Bookmark4"/>
      <w:bookmarkEnd w:id="7"/>
      <w:bookmarkEnd w:id="8"/>
    </w:p>
    <w:p w:rsidR="00862B56" w:rsidRPr="00DD36B7" w:rsidRDefault="00862B56" w:rsidP="00DD36B7">
      <w:pPr>
        <w:pStyle w:val="Heading1"/>
        <w:numPr>
          <w:ilvl w:val="0"/>
          <w:numId w:val="31"/>
        </w:numPr>
        <w:tabs>
          <w:tab w:val="left" w:pos="426"/>
        </w:tabs>
        <w:suppressAutoHyphens/>
        <w:ind w:left="0"/>
        <w:rPr>
          <w:rFonts w:cs="Times New Roman"/>
        </w:rPr>
      </w:pPr>
      <w:bookmarkStart w:id="9" w:name="_Toc395822684"/>
      <w:r w:rsidRPr="00DD36B7">
        <w:rPr>
          <w:rFonts w:cs="Times New Roman"/>
        </w:rPr>
        <w:t>PENDAHULUAN</w:t>
      </w:r>
      <w:bookmarkStart w:id="10" w:name="Bookmark5"/>
      <w:bookmarkEnd w:id="9"/>
      <w:bookmarkEnd w:id="10"/>
    </w:p>
    <w:p w:rsidR="0089716B" w:rsidRPr="0089716B" w:rsidRDefault="00862B56" w:rsidP="0089716B">
      <w:pPr>
        <w:pStyle w:val="Heading2"/>
        <w:widowControl w:val="0"/>
        <w:numPr>
          <w:ilvl w:val="1"/>
          <w:numId w:val="32"/>
        </w:numPr>
        <w:tabs>
          <w:tab w:val="left" w:pos="426"/>
        </w:tabs>
        <w:suppressAutoHyphens/>
        <w:spacing w:before="0" w:line="100" w:lineRule="atLeast"/>
        <w:ind w:left="0" w:firstLine="0"/>
        <w:contextualSpacing w:val="0"/>
        <w:jc w:val="left"/>
      </w:pPr>
      <w:bookmarkStart w:id="11" w:name="_Toc395822685"/>
      <w:r w:rsidRPr="00DD36B7">
        <w:t>Latar Belakang</w:t>
      </w:r>
      <w:bookmarkStart w:id="12" w:name="Bookmark6"/>
      <w:bookmarkEnd w:id="11"/>
      <w:bookmarkEnd w:id="12"/>
    </w:p>
    <w:p w:rsidR="00862B56" w:rsidRPr="00DD36B7" w:rsidRDefault="00862B56" w:rsidP="00DD36B7">
      <w:pPr>
        <w:pStyle w:val="ListParagraph"/>
        <w:tabs>
          <w:tab w:val="left" w:pos="426"/>
        </w:tabs>
        <w:ind w:left="0"/>
        <w:rPr>
          <w:rFonts w:cs="Times New Roman"/>
          <w:lang w:val="id-ID"/>
        </w:rPr>
      </w:pPr>
      <w:r w:rsidRPr="00DD36B7">
        <w:rPr>
          <w:rFonts w:cs="Times New Roman"/>
        </w:rPr>
        <w:t xml:space="preserve">Aplikasi WhatsApp merupakan salah satu aplikasi yang cukup sering digunakan untuk bertukar informasi. Salah satu penggunaan aplikasi WhatsApp di PT. Telkom ialah sebagai media untuk melaporkan status atau kondisi aplikasi Isiska, Tenos, dan SAP apakah </w:t>
      </w:r>
      <w:r w:rsidRPr="00DD36B7">
        <w:rPr>
          <w:rFonts w:cs="Times New Roman"/>
          <w:i/>
        </w:rPr>
        <w:t>OK</w:t>
      </w:r>
      <w:r w:rsidRPr="00DD36B7">
        <w:rPr>
          <w:rFonts w:cs="Times New Roman"/>
        </w:rPr>
        <w:t xml:space="preserve"> atau </w:t>
      </w:r>
      <w:r w:rsidRPr="00DD36B7">
        <w:rPr>
          <w:rFonts w:cs="Times New Roman"/>
          <w:i/>
        </w:rPr>
        <w:t>NOT OK</w:t>
      </w:r>
      <w:r w:rsidRPr="00DD36B7">
        <w:rPr>
          <w:rFonts w:cs="Times New Roman"/>
        </w:rPr>
        <w:t xml:space="preserve">. </w:t>
      </w:r>
    </w:p>
    <w:p w:rsidR="00862B56" w:rsidRPr="00DD36B7" w:rsidRDefault="00862B56" w:rsidP="00DD36B7">
      <w:pPr>
        <w:pStyle w:val="ListParagraph"/>
        <w:tabs>
          <w:tab w:val="left" w:pos="426"/>
        </w:tabs>
        <w:ind w:left="0"/>
        <w:rPr>
          <w:rFonts w:cs="Times New Roman"/>
        </w:rPr>
      </w:pPr>
      <w:r w:rsidRPr="00DD36B7">
        <w:rPr>
          <w:rFonts w:cs="Times New Roman"/>
          <w:lang w:val="id-ID"/>
        </w:rPr>
        <w:t xml:space="preserve">Pada umumnya pengiriman pesan WhatsApp dilakukan di ponsel atau ponsel cerdas. Hal ini juga berlaku bagi karyawan di PT. Telkom dalam pelaporan status ketiga aplikasi tersebut. Namun, dalam kesehariannya para pegawai juga menggunakan PC untuk menyelesaikan hal-hal lain yang berkaitan dengan pekerjaan mereka. Untuk itu diperlukan sebuah aplikasi yang membuat pengiriman pesan WhatsApp dapat dilakukan melalui PC sehingga para pegawai hanya perlu menggunakan PC mereka untuk dapat berkirim pesan WhatsApp sekaligus menyelesaikan pekerjaan mereka yang lain. </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pPr>
      <w:bookmarkStart w:id="13" w:name="_Toc395822686"/>
      <w:r w:rsidRPr="00DD36B7">
        <w:t>Rumusan Masalah</w:t>
      </w:r>
      <w:bookmarkStart w:id="14" w:name="Bookmark7"/>
      <w:bookmarkEnd w:id="13"/>
      <w:bookmarkEnd w:id="14"/>
    </w:p>
    <w:p w:rsidR="00862B56" w:rsidRPr="00DD36B7" w:rsidRDefault="00862B56" w:rsidP="00DD36B7">
      <w:pPr>
        <w:tabs>
          <w:tab w:val="left" w:pos="426"/>
        </w:tabs>
      </w:pPr>
      <w:r w:rsidRPr="00DD36B7">
        <w:t xml:space="preserve">Dari </w:t>
      </w:r>
      <w:r w:rsidRPr="00DD36B7">
        <w:rPr>
          <w:lang w:val="id-ID"/>
        </w:rPr>
        <w:t>latar belakang yang telah diuraikan di atas maka rumusan masalah yang dihasilkan adalah bagaimana membuat aplikasi WhatsApp dapat digunakan di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5" w:name="_Toc395822687"/>
      <w:r w:rsidRPr="00DD36B7">
        <w:t>Batasan Masalah</w:t>
      </w:r>
      <w:bookmarkStart w:id="16" w:name="Bookmark8"/>
      <w:bookmarkEnd w:id="15"/>
      <w:bookmarkEnd w:id="16"/>
    </w:p>
    <w:p w:rsidR="00862B56" w:rsidRPr="00DD36B7" w:rsidRDefault="00862B56" w:rsidP="00DD36B7">
      <w:pPr>
        <w:tabs>
          <w:tab w:val="left" w:pos="426"/>
        </w:tabs>
        <w:rPr>
          <w:lang w:val="id-ID"/>
        </w:rPr>
      </w:pPr>
      <w:r w:rsidRPr="00DD36B7">
        <w:rPr>
          <w:lang w:val="id-ID"/>
        </w:rPr>
        <w:t xml:space="preserve">Batasan masalah yang diberikan adalah </w:t>
      </w:r>
    </w:p>
    <w:p w:rsidR="00862B56" w:rsidRPr="00DD36B7" w:rsidRDefault="00862B56" w:rsidP="00DD36B7">
      <w:pPr>
        <w:pStyle w:val="ListParagraph"/>
        <w:numPr>
          <w:ilvl w:val="0"/>
          <w:numId w:val="33"/>
        </w:numPr>
        <w:tabs>
          <w:tab w:val="left" w:pos="426"/>
        </w:tabs>
        <w:suppressAutoHyphens/>
        <w:ind w:left="0"/>
        <w:contextualSpacing w:val="0"/>
        <w:rPr>
          <w:rFonts w:cs="Times New Roman"/>
          <w:lang w:val="id-ID"/>
        </w:rPr>
      </w:pPr>
      <w:r w:rsidRPr="00DD36B7">
        <w:rPr>
          <w:rFonts w:cs="Times New Roman"/>
          <w:lang w:val="id-ID"/>
        </w:rPr>
        <w:lastRenderedPageBreak/>
        <w:t>Perancangan aplikasi didasarkan pada data studi kasus di PT. Telkom Lembong, Bandung</w:t>
      </w:r>
    </w:p>
    <w:p w:rsidR="00862B56" w:rsidRPr="00DD36B7" w:rsidRDefault="00862B56" w:rsidP="00DD36B7">
      <w:pPr>
        <w:pStyle w:val="ListParagraph"/>
        <w:numPr>
          <w:ilvl w:val="0"/>
          <w:numId w:val="33"/>
        </w:numPr>
        <w:tabs>
          <w:tab w:val="left" w:pos="426"/>
        </w:tabs>
        <w:suppressAutoHyphens/>
        <w:ind w:left="0"/>
        <w:contextualSpacing w:val="0"/>
        <w:rPr>
          <w:rFonts w:cs="Times New Roman"/>
          <w:lang w:val="id-ID"/>
        </w:rPr>
      </w:pPr>
      <w:r w:rsidRPr="00DD36B7">
        <w:rPr>
          <w:rFonts w:cs="Times New Roman"/>
          <w:lang w:val="id-ID"/>
        </w:rPr>
        <w:t>Aplikasi yang dibangun memiliki fitur:</w:t>
      </w:r>
    </w:p>
    <w:p w:rsidR="00862B56" w:rsidRPr="00DD36B7" w:rsidRDefault="00862B56" w:rsidP="00DD36B7">
      <w:pPr>
        <w:pStyle w:val="ListParagraph"/>
        <w:numPr>
          <w:ilvl w:val="1"/>
          <w:numId w:val="33"/>
        </w:numPr>
        <w:tabs>
          <w:tab w:val="left" w:pos="426"/>
        </w:tabs>
        <w:suppressAutoHyphens/>
        <w:ind w:left="0"/>
        <w:contextualSpacing w:val="0"/>
        <w:rPr>
          <w:rFonts w:cs="Times New Roman"/>
          <w:lang w:val="id-ID"/>
        </w:rPr>
      </w:pPr>
      <w:r w:rsidRPr="00DD36B7">
        <w:rPr>
          <w:rFonts w:cs="Times New Roman"/>
          <w:lang w:val="id-ID"/>
        </w:rPr>
        <w:t>Pengiriman pesan WhatsApp tentang status aplikasi telkom (OK atau Not OK)</w:t>
      </w:r>
    </w:p>
    <w:p w:rsidR="00862B56" w:rsidRPr="00DD36B7" w:rsidRDefault="00862B56" w:rsidP="00DD36B7">
      <w:pPr>
        <w:pStyle w:val="ListParagraph"/>
        <w:numPr>
          <w:ilvl w:val="1"/>
          <w:numId w:val="33"/>
        </w:numPr>
        <w:tabs>
          <w:tab w:val="left" w:pos="426"/>
        </w:tabs>
        <w:suppressAutoHyphens/>
        <w:ind w:left="0"/>
        <w:contextualSpacing w:val="0"/>
        <w:rPr>
          <w:rFonts w:cs="Times New Roman"/>
          <w:lang w:val="id-ID"/>
        </w:rPr>
      </w:pPr>
      <w:r w:rsidRPr="00DD36B7">
        <w:rPr>
          <w:rFonts w:cs="Times New Roman"/>
          <w:lang w:val="id-ID"/>
        </w:rPr>
        <w:t>Pengiriman pesan ke satu karyawan atau ke suatu grup.</w:t>
      </w:r>
    </w:p>
    <w:p w:rsidR="00862B56" w:rsidRPr="00DD36B7" w:rsidRDefault="00862B56" w:rsidP="00DD36B7">
      <w:pPr>
        <w:pStyle w:val="ListParagraph"/>
        <w:numPr>
          <w:ilvl w:val="0"/>
          <w:numId w:val="33"/>
        </w:numPr>
        <w:tabs>
          <w:tab w:val="left" w:pos="426"/>
        </w:tabs>
        <w:suppressAutoHyphens/>
        <w:ind w:left="0"/>
        <w:contextualSpacing w:val="0"/>
        <w:rPr>
          <w:rFonts w:cs="Times New Roman"/>
          <w:lang w:val="id-ID"/>
        </w:rPr>
      </w:pPr>
      <w:r w:rsidRPr="00DD36B7">
        <w:rPr>
          <w:rFonts w:cs="Times New Roman"/>
          <w:lang w:val="id-ID"/>
        </w:rPr>
        <w:t>Visualisasi antarmuka aplikasi untuk pengolahan data berbasis web</w:t>
      </w:r>
    </w:p>
    <w:p w:rsidR="00862B56" w:rsidRPr="00DD36B7" w:rsidRDefault="00862B56" w:rsidP="00DD36B7">
      <w:pPr>
        <w:pStyle w:val="ListParagraph"/>
        <w:numPr>
          <w:ilvl w:val="0"/>
          <w:numId w:val="33"/>
        </w:numPr>
        <w:tabs>
          <w:tab w:val="left" w:pos="426"/>
        </w:tabs>
        <w:suppressAutoHyphens/>
        <w:ind w:left="0"/>
        <w:contextualSpacing w:val="0"/>
        <w:rPr>
          <w:rFonts w:cs="Times New Roman"/>
        </w:rPr>
      </w:pPr>
      <w:r w:rsidRPr="00DD36B7">
        <w:rPr>
          <w:rFonts w:cs="Times New Roman"/>
          <w:lang w:val="id-ID"/>
        </w:rPr>
        <w:t>Perancangan sistem aplikasi menggunakan bahasa pemrograman PHP, HTML, dan CSS untuk tampilan antarmuka dan Oracle untuk pengelolaan basis data.</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7" w:name="_Toc395822688"/>
      <w:r w:rsidRPr="00DD36B7">
        <w:t>Tujuan dan Manfaat</w:t>
      </w:r>
      <w:bookmarkStart w:id="18" w:name="Bookmark9"/>
      <w:bookmarkEnd w:id="17"/>
      <w:bookmarkEnd w:id="18"/>
    </w:p>
    <w:p w:rsidR="00862B56" w:rsidRPr="00DD36B7" w:rsidRDefault="00862B56" w:rsidP="00DD36B7">
      <w:pPr>
        <w:tabs>
          <w:tab w:val="left" w:pos="426"/>
        </w:tabs>
        <w:rPr>
          <w:lang w:val="id-ID"/>
        </w:rPr>
      </w:pPr>
      <w:r w:rsidRPr="00DD36B7">
        <w:rPr>
          <w:lang w:val="id-ID"/>
        </w:rPr>
        <w:t>Tujuan kerja praktik ini adalah membangun suatu aplikasi web yang dapat digunakan untuk mengirim pesan status aplikasi telkom melalui WhatsApp.</w:t>
      </w:r>
    </w:p>
    <w:p w:rsidR="00862B56" w:rsidRPr="00DD36B7" w:rsidRDefault="00862B56" w:rsidP="00DD36B7">
      <w:pPr>
        <w:tabs>
          <w:tab w:val="left" w:pos="426"/>
        </w:tabs>
      </w:pPr>
      <w:r w:rsidRPr="00DD36B7">
        <w:rPr>
          <w:lang w:val="id-ID"/>
        </w:rPr>
        <w:t>Sedangkan manfaat dari kerja praktik ini adalah dengan adanya aplikasi tersebut para pegawai telkom yang ingin mengirimkan status aplikasi telkom dapat mengirimkannya melalui PC mereka. Hal ini dapat memudahkan para pegawai tersebut karena untuk berkirim pesan WhatsApp sekaligus melakukan pekerjaan lain mereka hanya memerlukan satu media, yakni PC.</w:t>
      </w:r>
    </w:p>
    <w:p w:rsidR="00862B56" w:rsidRPr="00DD36B7" w:rsidRDefault="00862B56" w:rsidP="00DD36B7">
      <w:pPr>
        <w:pStyle w:val="Heading2"/>
        <w:widowControl w:val="0"/>
        <w:numPr>
          <w:ilvl w:val="1"/>
          <w:numId w:val="32"/>
        </w:numPr>
        <w:tabs>
          <w:tab w:val="left" w:pos="426"/>
        </w:tabs>
        <w:suppressAutoHyphens/>
        <w:spacing w:before="0" w:line="100" w:lineRule="atLeast"/>
        <w:ind w:left="0" w:firstLine="0"/>
        <w:contextualSpacing w:val="0"/>
        <w:jc w:val="left"/>
        <w:rPr>
          <w:lang w:val="id-ID"/>
        </w:rPr>
      </w:pPr>
      <w:bookmarkStart w:id="19" w:name="_Toc395822689"/>
      <w:r w:rsidRPr="00DD36B7">
        <w:t>Sistematika Penulisan</w:t>
      </w:r>
      <w:bookmarkStart w:id="20" w:name="Bookmark10"/>
      <w:bookmarkEnd w:id="19"/>
      <w:bookmarkEnd w:id="20"/>
    </w:p>
    <w:p w:rsidR="00862B56" w:rsidRPr="00DD36B7" w:rsidRDefault="00862B56" w:rsidP="00DD36B7">
      <w:pPr>
        <w:tabs>
          <w:tab w:val="left" w:pos="426"/>
        </w:tabs>
        <w:spacing w:before="0" w:after="200"/>
        <w:jc w:val="left"/>
        <w:rPr>
          <w:lang w:val="id-ID"/>
        </w:rPr>
      </w:pPr>
      <w:r w:rsidRPr="00DD36B7">
        <w:rPr>
          <w:lang w:val="id-ID"/>
        </w:rPr>
        <w:lastRenderedPageBreak/>
        <w:t>Sistematika penulisan laporan kerja praktik ini terbagi dalam tujuh bab, yaitu pendahuluan, profil perusahaan, tinjauan pustaka, analisis dan perancangan sistem, implementasi, uji coba dan evaluasi, dan kesimpulan dan saran.</w:t>
      </w:r>
    </w:p>
    <w:p w:rsidR="00862B56" w:rsidRPr="00DD36B7" w:rsidRDefault="00862B56" w:rsidP="00DD36B7">
      <w:pPr>
        <w:tabs>
          <w:tab w:val="left" w:pos="426"/>
        </w:tabs>
        <w:spacing w:before="0" w:after="200"/>
        <w:jc w:val="left"/>
        <w:rPr>
          <w:lang w:val="id-ID"/>
        </w:rPr>
      </w:pPr>
      <w:r w:rsidRPr="00DD36B7">
        <w:rPr>
          <w:lang w:val="id-ID"/>
        </w:rPr>
        <w:t>BAB I PENDAHULUAN</w:t>
      </w:r>
    </w:p>
    <w:p w:rsidR="00862B56" w:rsidRPr="00DD36B7" w:rsidRDefault="00862B56" w:rsidP="00DD36B7">
      <w:pPr>
        <w:tabs>
          <w:tab w:val="left" w:pos="426"/>
        </w:tabs>
        <w:spacing w:before="0" w:after="200"/>
        <w:jc w:val="left"/>
        <w:rPr>
          <w:lang w:val="id-ID"/>
        </w:rPr>
      </w:pPr>
      <w:r w:rsidRPr="00DD36B7">
        <w:rPr>
          <w:lang w:val="id-ID"/>
        </w:rPr>
        <w:t>Pendahuluan berisi tentang latar belakang, rumusan masalah, batasan masalah, tujuan dan manfaat, dan sistematika penulisan.</w:t>
      </w:r>
    </w:p>
    <w:p w:rsidR="00862B56" w:rsidRPr="00DD36B7" w:rsidRDefault="00862B56" w:rsidP="00DD36B7">
      <w:pPr>
        <w:tabs>
          <w:tab w:val="left" w:pos="426"/>
        </w:tabs>
        <w:spacing w:before="0" w:after="200"/>
        <w:jc w:val="left"/>
      </w:pPr>
      <w:r w:rsidRPr="00DD36B7">
        <w:rPr>
          <w:lang w:val="id-ID"/>
        </w:rPr>
        <w:t>BAB II PROFIL PERUSAHAAN</w:t>
      </w:r>
    </w:p>
    <w:p w:rsidR="00862B56" w:rsidRPr="00DD36B7" w:rsidRDefault="00862B56" w:rsidP="00DD36B7">
      <w:pPr>
        <w:tabs>
          <w:tab w:val="left" w:pos="426"/>
        </w:tabs>
        <w:spacing w:before="0" w:after="200"/>
        <w:jc w:val="left"/>
        <w:rPr>
          <w:lang w:val="id-ID"/>
        </w:rPr>
      </w:pPr>
      <w:r w:rsidRPr="00DD36B7">
        <w:t>Profil Perusahaan berisi tentang profil perusahaan, visi dan misi, sejarah perusahaan dan data pendukung perusahaan yang lai</w:t>
      </w:r>
      <w:r w:rsidRPr="00DD36B7">
        <w:rPr>
          <w:lang w:val="id-ID"/>
        </w:rPr>
        <w:t>n.</w:t>
      </w:r>
    </w:p>
    <w:p w:rsidR="00862B56" w:rsidRPr="00DD36B7" w:rsidRDefault="00862B56" w:rsidP="00DD36B7">
      <w:pPr>
        <w:tabs>
          <w:tab w:val="left" w:pos="426"/>
        </w:tabs>
        <w:spacing w:before="0" w:after="200"/>
        <w:jc w:val="left"/>
        <w:rPr>
          <w:lang w:val="id-ID"/>
        </w:rPr>
      </w:pPr>
      <w:r w:rsidRPr="00DD36B7">
        <w:rPr>
          <w:lang w:val="id-ID"/>
        </w:rPr>
        <w:t>BAB III TINJAUAN PUSTAKA</w:t>
      </w:r>
    </w:p>
    <w:p w:rsidR="00862B56" w:rsidRPr="00DD36B7" w:rsidRDefault="00862B56" w:rsidP="00DD36B7">
      <w:pPr>
        <w:tabs>
          <w:tab w:val="left" w:pos="426"/>
        </w:tabs>
        <w:spacing w:before="0" w:after="200"/>
        <w:jc w:val="left"/>
        <w:rPr>
          <w:lang w:val="id-ID"/>
        </w:rPr>
      </w:pPr>
      <w:r w:rsidRPr="00DD36B7">
        <w:rPr>
          <w:lang w:val="id-ID"/>
        </w:rPr>
        <w:t xml:space="preserve">Tinjauan pustaka </w:t>
      </w:r>
      <w:r w:rsidRPr="00DD36B7">
        <w:t>berisi tentang dasar-dasar teori pendukung yang digunakan</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IV ANALISIS DAN PERANCANGAN SISTEM</w:t>
      </w:r>
    </w:p>
    <w:p w:rsidR="00862B56" w:rsidRPr="00DD36B7" w:rsidRDefault="00862B56" w:rsidP="00DD36B7">
      <w:pPr>
        <w:tabs>
          <w:tab w:val="left" w:pos="426"/>
        </w:tabs>
        <w:spacing w:before="0" w:after="200"/>
        <w:jc w:val="left"/>
        <w:rPr>
          <w:lang w:val="id-ID"/>
        </w:rPr>
      </w:pPr>
      <w:r w:rsidRPr="00DD36B7">
        <w:rPr>
          <w:lang w:val="id-ID"/>
        </w:rPr>
        <w:t xml:space="preserve">Analisis dan perancangan sistem </w:t>
      </w:r>
      <w:r w:rsidRPr="00DD36B7">
        <w:t>membahas analisis kebutuhan pengguna sekaligus desain sistem yang akan digunakan dalam membuat perangkat lunak</w:t>
      </w:r>
      <w:r w:rsidRPr="00DD36B7">
        <w:rPr>
          <w:lang w:val="id-ID"/>
        </w:rPr>
        <w:t>.</w:t>
      </w:r>
    </w:p>
    <w:p w:rsidR="00862B56" w:rsidRPr="00DD36B7" w:rsidRDefault="00862B56" w:rsidP="00DD36B7">
      <w:pPr>
        <w:tabs>
          <w:tab w:val="left" w:pos="426"/>
        </w:tabs>
        <w:spacing w:before="0" w:after="200"/>
        <w:jc w:val="left"/>
        <w:rPr>
          <w:lang w:val="id-ID"/>
        </w:rPr>
      </w:pPr>
      <w:r w:rsidRPr="00DD36B7">
        <w:rPr>
          <w:lang w:val="id-ID"/>
        </w:rPr>
        <w:t>BAB V IMPLEMENTASI</w:t>
      </w:r>
    </w:p>
    <w:p w:rsidR="00862B56" w:rsidRPr="00DD36B7" w:rsidRDefault="00862B56" w:rsidP="00DD36B7">
      <w:pPr>
        <w:tabs>
          <w:tab w:val="left" w:pos="426"/>
        </w:tabs>
        <w:spacing w:before="0" w:after="200"/>
        <w:jc w:val="left"/>
        <w:rPr>
          <w:lang w:val="id-ID"/>
        </w:rPr>
      </w:pPr>
      <w:r w:rsidRPr="00DD36B7">
        <w:rPr>
          <w:lang w:val="id-ID"/>
        </w:rPr>
        <w:lastRenderedPageBreak/>
        <w:t>Implementasi membahas tentang implementasi sistem aplikasi yang dibangun secara lebih rinci. Implementasi meliputi alur/cara kerja sistem aplikasi.</w:t>
      </w:r>
    </w:p>
    <w:p w:rsidR="00862B56" w:rsidRPr="00DD36B7" w:rsidRDefault="00862B56" w:rsidP="00DD36B7">
      <w:pPr>
        <w:tabs>
          <w:tab w:val="left" w:pos="426"/>
        </w:tabs>
        <w:spacing w:before="0" w:after="200"/>
        <w:jc w:val="left"/>
        <w:rPr>
          <w:lang w:val="id-ID"/>
        </w:rPr>
      </w:pPr>
      <w:r w:rsidRPr="00DD36B7">
        <w:rPr>
          <w:lang w:val="id-ID"/>
        </w:rPr>
        <w:t>BAB VI UJI COBA DAN EVALUASI</w:t>
      </w:r>
    </w:p>
    <w:p w:rsidR="00862B56" w:rsidRPr="00DD36B7" w:rsidRDefault="00862B56" w:rsidP="00DD36B7">
      <w:pPr>
        <w:tabs>
          <w:tab w:val="left" w:pos="426"/>
        </w:tabs>
        <w:spacing w:before="0" w:after="200"/>
        <w:jc w:val="left"/>
        <w:rPr>
          <w:lang w:val="id-ID"/>
        </w:rPr>
      </w:pPr>
      <w:r w:rsidRPr="00DD36B7">
        <w:rPr>
          <w:lang w:val="id-ID"/>
        </w:rPr>
        <w:t xml:space="preserve">Uji coba dan evaluasi membahas tentang lingkungan uji coba yang digunakan untuk menjalankan sistem aplikasi. Kemudian penjelasan mengenai parameter yang digunakan, cara-cara pengujian dan hasil uji cobanya serta analisis hasil uji coba tersebut. </w:t>
      </w:r>
    </w:p>
    <w:p w:rsidR="00862B56" w:rsidRPr="00DD36B7" w:rsidRDefault="00862B56" w:rsidP="00DD36B7">
      <w:pPr>
        <w:pStyle w:val="Footer"/>
        <w:tabs>
          <w:tab w:val="left" w:pos="426"/>
        </w:tabs>
      </w:pPr>
      <w:r w:rsidRPr="00DD36B7">
        <w:rPr>
          <w:lang w:val="id-ID"/>
        </w:rPr>
        <w:t>BAB VII KESIMPULAN DAN SARAN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sectPr w:rsidR="00862B56" w:rsidRPr="00DD36B7">
          <w:headerReference w:type="even" r:id="rId24"/>
          <w:headerReference w:type="default" r:id="rId25"/>
          <w:footerReference w:type="even" r:id="rId26"/>
          <w:footerReference w:type="default" r:id="rId27"/>
          <w:headerReference w:type="first" r:id="rId28"/>
          <w:footerReference w:type="first" r:id="rId29"/>
          <w:pgSz w:w="8391" w:h="11906"/>
          <w:pgMar w:top="1782" w:right="1134" w:bottom="1782" w:left="1418" w:header="1418" w:footer="1418" w:gutter="0"/>
          <w:cols w:space="720"/>
          <w:docGrid w:linePitch="600" w:charSpace="36864"/>
        </w:sectPr>
      </w:pPr>
      <w:r w:rsidRPr="00DD36B7">
        <w:rPr>
          <w:lang w:val="id-ID"/>
        </w:rPr>
        <w:t>Kesimpulan dan saran berisi kesimpulan dari hasil pembahasan keseluruhan dan saran untuk perbaikan dan pengembangan sistem aplikasi agar menjadi lebih baik.</w:t>
      </w:r>
    </w:p>
    <w:p w:rsidR="00862B56" w:rsidRPr="00DD36B7" w:rsidRDefault="00862B56" w:rsidP="00DD36B7">
      <w:pPr>
        <w:pStyle w:val="Heading1"/>
        <w:tabs>
          <w:tab w:val="left" w:pos="426"/>
        </w:tabs>
        <w:rPr>
          <w:rFonts w:cs="Times New Roman"/>
        </w:rPr>
      </w:pPr>
      <w:bookmarkStart w:id="21" w:name="_Toc395822690"/>
      <w:r w:rsidRPr="00DD36B7">
        <w:rPr>
          <w:rFonts w:cs="Times New Roman"/>
        </w:rPr>
        <w:lastRenderedPageBreak/>
        <w:t>BAB II</w:t>
      </w:r>
      <w:bookmarkStart w:id="22" w:name="Bookmark11"/>
      <w:bookmarkEnd w:id="21"/>
      <w:bookmarkEnd w:id="22"/>
    </w:p>
    <w:p w:rsidR="00862B56" w:rsidRPr="00DD36B7" w:rsidRDefault="00862B56" w:rsidP="00DD36B7">
      <w:pPr>
        <w:pStyle w:val="Heading1"/>
        <w:numPr>
          <w:ilvl w:val="0"/>
          <w:numId w:val="31"/>
        </w:numPr>
        <w:tabs>
          <w:tab w:val="left" w:pos="426"/>
        </w:tabs>
        <w:suppressAutoHyphens/>
        <w:ind w:left="0"/>
        <w:rPr>
          <w:rFonts w:cs="Times New Roman"/>
        </w:rPr>
      </w:pPr>
      <w:bookmarkStart w:id="23" w:name="_Toc395822691"/>
      <w:r w:rsidRPr="00DD36B7">
        <w:rPr>
          <w:rFonts w:cs="Times New Roman"/>
        </w:rPr>
        <w:t>PROFIL PERUSAHAAN</w:t>
      </w:r>
      <w:bookmarkEnd w:id="23"/>
    </w:p>
    <w:p w:rsidR="00862B56" w:rsidRPr="00DD36B7" w:rsidRDefault="00862B56" w:rsidP="00DD36B7">
      <w:pPr>
        <w:pStyle w:val="BodyText"/>
        <w:tabs>
          <w:tab w:val="left" w:pos="426"/>
        </w:tabs>
      </w:pPr>
    </w:p>
    <w:p w:rsidR="00862B56" w:rsidRPr="00DD36B7" w:rsidRDefault="00862B56" w:rsidP="00DD36B7">
      <w:pPr>
        <w:tabs>
          <w:tab w:val="left" w:pos="426"/>
        </w:tabs>
        <w:spacing w:before="0" w:after="200"/>
        <w:jc w:val="left"/>
        <w:rPr>
          <w:rFonts w:eastAsia="HelveticaNeue"/>
          <w:color w:val="000000"/>
        </w:rPr>
      </w:pPr>
      <w:r w:rsidRPr="00DD36B7">
        <w:rPr>
          <w:rFonts w:eastAsia="HelveticaNeue"/>
          <w:b/>
          <w:bCs/>
          <w:color w:val="000000"/>
        </w:rPr>
        <w:t>2.1</w:t>
      </w:r>
      <w:r w:rsidRPr="00DD36B7">
        <w:rPr>
          <w:rFonts w:eastAsia="HelveticaNeue"/>
          <w:b/>
          <w:bCs/>
          <w:color w:val="000000"/>
        </w:rPr>
        <w:tab/>
        <w:t>Riwayat Singkat TELKOM</w:t>
      </w:r>
    </w:p>
    <w:p w:rsidR="00862B56" w:rsidRPr="00DD36B7" w:rsidRDefault="00862B56" w:rsidP="00DD36B7">
      <w:pPr>
        <w:tabs>
          <w:tab w:val="left" w:pos="426"/>
        </w:tabs>
        <w:autoSpaceDE w:val="0"/>
        <w:rPr>
          <w:rFonts w:eastAsia="HelveticaNeue"/>
          <w:color w:val="000000"/>
        </w:rPr>
      </w:pPr>
      <w:r w:rsidRPr="00DD36B7">
        <w:rPr>
          <w:rFonts w:eastAsia="HelveticaNeue"/>
          <w:color w:val="000000"/>
        </w:rPr>
        <w:t xml:space="preserve">Telkom merupakan BUMN yang bergerak di bidang jasa layanan telekomunikasi dan jaringan di wilayah Indonesia dan karenanya tunduk pada hukum dan peraturan yang berlaku di Indonesia. Dengan statusnya sebagai Perusahaan milik negara yang sahamnya diperdagangkan di bursa saham, pemegang saham mayoritas Perusahaan adalah Pemerintah Republik Indonesia sedangkan sisanya dikuasai oleh publik. Saham Perusahaan diperdagangkan di BEI, NYSE, LSE dan Public Offering </w:t>
      </w:r>
      <w:proofErr w:type="gramStart"/>
      <w:r w:rsidRPr="00DD36B7">
        <w:rPr>
          <w:rFonts w:eastAsia="HelveticaNeue"/>
          <w:color w:val="000000"/>
        </w:rPr>
        <w:t>Without</w:t>
      </w:r>
      <w:proofErr w:type="gramEnd"/>
      <w:r w:rsidRPr="00DD36B7">
        <w:rPr>
          <w:rFonts w:eastAsia="HelveticaNeue"/>
          <w:color w:val="000000"/>
        </w:rPr>
        <w:t xml:space="preserve"> Listing (“POWL”) di Jepang. Riwayat singkat Telkom dari tahun ke tahun dapat dilihat pada bagian “Sejarah Panjang Menempa Kami”.</w:t>
      </w:r>
    </w:p>
    <w:p w:rsidR="00862B56" w:rsidRPr="00DD36B7" w:rsidRDefault="00862B56" w:rsidP="00DD36B7">
      <w:pPr>
        <w:tabs>
          <w:tab w:val="left" w:pos="426"/>
        </w:tabs>
        <w:autoSpaceDE w:val="0"/>
        <w:rPr>
          <w:rFonts w:eastAsia="HelveticaNeue"/>
          <w:color w:val="000000"/>
        </w:rPr>
      </w:pP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2.2</w:t>
      </w:r>
      <w:r w:rsidRPr="00DD36B7">
        <w:rPr>
          <w:rFonts w:eastAsia="HelveticaNeue"/>
          <w:b/>
          <w:bCs/>
          <w:color w:val="000000"/>
        </w:rPr>
        <w:tab/>
        <w:t>Kegiatan Usaha</w:t>
      </w:r>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Berdasarkan Anggaran Dasar Perusahaan, ruang lingkup kegiatan Perusahaan adalah menyelenggarakan jaringan dan layanan telekomunikasi, informatika serta optimalisasi sumber daya Perusahaan. Untuk mencapai tujuan tersebut di atas, Perusahaan menjalankan kegiatan usaha yang meliputi: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Utama</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lastRenderedPageBreak/>
        <w:t>Merencanakan, membangun, menyediakan, mengembangkan, mengoperasikan, memasarkan atau menjual/menyewakan dan memelihara jaringan telekomunikasi dan informatika dalam arti yang seluas-luasnya dengan memperhatikan ketentuan peraturan perundang-undangan.</w:t>
      </w:r>
    </w:p>
    <w:p w:rsidR="00862B56" w:rsidRPr="00DD36B7" w:rsidRDefault="00862B56" w:rsidP="00DD36B7">
      <w:pPr>
        <w:tabs>
          <w:tab w:val="left" w:pos="-500"/>
          <w:tab w:val="left" w:pos="16"/>
          <w:tab w:val="left" w:pos="426"/>
        </w:tabs>
        <w:suppressAutoHyphens/>
        <w:autoSpaceDE w:val="0"/>
        <w:rPr>
          <w:rFonts w:eastAsia="HelveticaNeue"/>
          <w:b/>
          <w:bCs/>
          <w:color w:val="000000"/>
        </w:rPr>
      </w:pPr>
      <w:r w:rsidRPr="00DD36B7">
        <w:rPr>
          <w:rFonts w:eastAsia="HelveticaNeue"/>
          <w:color w:val="000000"/>
        </w:rPr>
        <w:t>Merencanakan, mengembangkan, menyediakan, memasarkan atau menjual dan meningkatkan layanan jasa telekomunikasi dan informatika dalam arti yang seluas-luasnya dengan memperhatikan ketentuan peraturan perundang-undangan.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t>Usaha Penunjang</w:t>
      </w:r>
    </w:p>
    <w:p w:rsidR="00862B56" w:rsidRPr="00DD36B7" w:rsidRDefault="00862B56" w:rsidP="00DD36B7">
      <w:pPr>
        <w:tabs>
          <w:tab w:val="left" w:pos="-500"/>
          <w:tab w:val="left" w:pos="0"/>
          <w:tab w:val="left" w:pos="426"/>
        </w:tabs>
        <w:suppressAutoHyphens/>
        <w:autoSpaceDE w:val="0"/>
        <w:ind w:hanging="32"/>
        <w:rPr>
          <w:rFonts w:eastAsia="HelveticaNeue"/>
          <w:color w:val="000000"/>
        </w:rPr>
      </w:pPr>
      <w:r w:rsidRPr="00DD36B7">
        <w:rPr>
          <w:rFonts w:eastAsia="HelveticaNeue"/>
          <w:color w:val="000000"/>
        </w:rPr>
        <w:t>Menyediakan layanan transaksi pembayaran dan pengiriman uang melalui jaringan telekomunikasi dan informatika.</w:t>
      </w:r>
    </w:p>
    <w:p w:rsidR="00862B56" w:rsidRPr="00DD36B7" w:rsidRDefault="00862B56" w:rsidP="00DD36B7">
      <w:pPr>
        <w:tabs>
          <w:tab w:val="left" w:pos="426"/>
        </w:tabs>
        <w:autoSpaceDE w:val="0"/>
        <w:rPr>
          <w:rFonts w:eastAsia="HelveticaNeue"/>
          <w:color w:val="000000"/>
        </w:rPr>
      </w:pPr>
      <w:r w:rsidRPr="00DD36B7">
        <w:rPr>
          <w:rFonts w:eastAsia="HelveticaNeue"/>
          <w:color w:val="000000"/>
        </w:rPr>
        <w:t>Menjalankan kegiatan dan usaha lain dalam rangka optimalisasi sumber daya yang dimiliki Perusahaan, antara lain pemanfaatan aset tetap dan aset bergerak, fasilitas sistem informasi, fasilitas pendidikan dan pelatihan dan fasilitas pemeliharaan dan perbaikan.</w:t>
      </w:r>
    </w:p>
    <w:p w:rsidR="00862B56" w:rsidRPr="00DD36B7" w:rsidRDefault="00862B56" w:rsidP="00DD36B7">
      <w:pPr>
        <w:tabs>
          <w:tab w:val="left" w:pos="426"/>
        </w:tabs>
        <w:autoSpaceDE w:val="0"/>
        <w:rPr>
          <w:rFonts w:eastAsia="HelveticaNeue"/>
          <w:color w:val="000000"/>
        </w:rPr>
      </w:pPr>
    </w:p>
    <w:p w:rsidR="00862B56" w:rsidRPr="00DD36B7" w:rsidRDefault="00862B56" w:rsidP="00DD36B7">
      <w:pPr>
        <w:tabs>
          <w:tab w:val="left" w:pos="426"/>
        </w:tabs>
        <w:spacing w:before="0" w:after="200"/>
        <w:jc w:val="left"/>
        <w:rPr>
          <w:rFonts w:eastAsia="HelveticaNeue"/>
          <w:b/>
          <w:bCs/>
          <w:color w:val="000000"/>
        </w:rPr>
      </w:pPr>
      <w:r w:rsidRPr="00DD36B7">
        <w:rPr>
          <w:rFonts w:eastAsia="HelveticaNeue"/>
          <w:b/>
          <w:bCs/>
          <w:color w:val="000000"/>
        </w:rPr>
        <w:t>2.3</w:t>
      </w:r>
      <w:r w:rsidRPr="00DD36B7">
        <w:rPr>
          <w:rFonts w:eastAsia="HelveticaNeue"/>
          <w:b/>
          <w:bCs/>
          <w:color w:val="000000"/>
        </w:rPr>
        <w:tab/>
        <w:t>Visi dan Misi</w:t>
      </w:r>
    </w:p>
    <w:p w:rsidR="00862B56" w:rsidRPr="00DD36B7" w:rsidRDefault="00862B56" w:rsidP="00DD36B7">
      <w:pPr>
        <w:tabs>
          <w:tab w:val="left" w:pos="426"/>
        </w:tabs>
        <w:spacing w:before="0" w:after="200"/>
        <w:jc w:val="left"/>
        <w:rPr>
          <w:rFonts w:eastAsia="HelveticaNeue"/>
          <w:color w:val="000000"/>
        </w:rPr>
      </w:pPr>
      <w:r w:rsidRPr="00DD36B7">
        <w:rPr>
          <w:rFonts w:eastAsia="HelveticaNeue"/>
          <w:b/>
          <w:bCs/>
          <w:color w:val="000000"/>
        </w:rPr>
        <w:t>Visi</w:t>
      </w:r>
    </w:p>
    <w:p w:rsidR="00862B56" w:rsidRPr="00DD36B7" w:rsidRDefault="00862B56" w:rsidP="00DD36B7">
      <w:pPr>
        <w:tabs>
          <w:tab w:val="left" w:pos="426"/>
        </w:tabs>
        <w:autoSpaceDE w:val="0"/>
        <w:spacing w:before="0" w:after="200"/>
        <w:rPr>
          <w:rFonts w:eastAsia="HelveticaNeue"/>
          <w:b/>
          <w:bCs/>
          <w:color w:val="000000"/>
        </w:rPr>
      </w:pPr>
      <w:r w:rsidRPr="00DD36B7">
        <w:rPr>
          <w:rFonts w:eastAsia="HelveticaNeue"/>
          <w:color w:val="000000"/>
        </w:rPr>
        <w:t>Menjadi Perusahaan yang unggul dalam penyelenggaraan </w:t>
      </w:r>
      <w:r w:rsidRPr="00DD36B7">
        <w:rPr>
          <w:rFonts w:eastAsia="HelveticaNeue"/>
          <w:i/>
          <w:iCs/>
          <w:color w:val="000000"/>
        </w:rPr>
        <w:t>Telecommunication, Information, Media</w:t>
      </w:r>
      <w:r w:rsidRPr="00DD36B7">
        <w:rPr>
          <w:rFonts w:eastAsia="HelveticaNeue"/>
          <w:color w:val="000000"/>
        </w:rPr>
        <w:t>, </w:t>
      </w:r>
      <w:r w:rsidRPr="00DD36B7">
        <w:rPr>
          <w:rFonts w:eastAsia="HelveticaNeue"/>
          <w:i/>
          <w:iCs/>
          <w:color w:val="000000"/>
        </w:rPr>
        <w:t>Edutainment</w:t>
      </w:r>
      <w:r w:rsidRPr="00DD36B7">
        <w:rPr>
          <w:rFonts w:eastAsia="HelveticaNeue"/>
          <w:color w:val="000000"/>
        </w:rPr>
        <w:t> dan </w:t>
      </w:r>
      <w:r w:rsidRPr="00DD36B7">
        <w:rPr>
          <w:rFonts w:eastAsia="HelveticaNeue"/>
          <w:i/>
          <w:iCs/>
          <w:color w:val="000000"/>
        </w:rPr>
        <w:t>Services</w:t>
      </w:r>
      <w:r w:rsidRPr="00DD36B7">
        <w:rPr>
          <w:rFonts w:eastAsia="HelveticaNeue"/>
          <w:color w:val="000000"/>
        </w:rPr>
        <w:t> (“TIMES”) di kawasan regional.</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b/>
          <w:bCs/>
          <w:color w:val="000000"/>
        </w:rPr>
        <w:lastRenderedPageBreak/>
        <w:t>Misi</w:t>
      </w:r>
    </w:p>
    <w:p w:rsidR="00862B56" w:rsidRPr="00DD36B7" w:rsidRDefault="00862B56" w:rsidP="00DD36B7">
      <w:pPr>
        <w:tabs>
          <w:tab w:val="left" w:pos="-500"/>
          <w:tab w:val="left" w:pos="0"/>
          <w:tab w:val="left" w:pos="426"/>
        </w:tabs>
        <w:suppressAutoHyphens/>
        <w:autoSpaceDE w:val="0"/>
        <w:rPr>
          <w:rFonts w:eastAsia="HelveticaNeue"/>
          <w:color w:val="000000"/>
        </w:rPr>
      </w:pPr>
      <w:r w:rsidRPr="00DD36B7">
        <w:rPr>
          <w:rFonts w:eastAsia="HelveticaNeue"/>
          <w:color w:val="000000"/>
        </w:rPr>
        <w:t>Menyediakan layanan TIMES yang berkualitas tinggi dengan harga yang kompetitif.</w:t>
      </w:r>
    </w:p>
    <w:p w:rsidR="00862B56" w:rsidRPr="00DD36B7" w:rsidRDefault="00862B56" w:rsidP="00DD36B7">
      <w:pPr>
        <w:tabs>
          <w:tab w:val="left" w:pos="426"/>
        </w:tabs>
        <w:autoSpaceDE w:val="0"/>
        <w:rPr>
          <w:color w:val="000000"/>
        </w:rPr>
      </w:pPr>
      <w:r w:rsidRPr="00DD36B7">
        <w:rPr>
          <w:rFonts w:eastAsia="HelveticaNeue"/>
          <w:color w:val="000000"/>
        </w:rPr>
        <w:t>Menjadi model pengelolaan korporasi terbaik di Indonesia.</w:t>
      </w:r>
    </w:p>
    <w:p w:rsidR="00862B56" w:rsidRPr="00DD36B7" w:rsidRDefault="00862B56" w:rsidP="00DD36B7">
      <w:pPr>
        <w:tabs>
          <w:tab w:val="left" w:pos="426"/>
        </w:tabs>
        <w:autoSpaceDE w:val="0"/>
        <w:rPr>
          <w:color w:val="000000"/>
        </w:rPr>
      </w:pPr>
    </w:p>
    <w:p w:rsidR="00862B56" w:rsidRPr="00DD36B7" w:rsidRDefault="00862B56" w:rsidP="00DD36B7">
      <w:pPr>
        <w:tabs>
          <w:tab w:val="left" w:pos="426"/>
        </w:tabs>
        <w:autoSpaceDE w:val="0"/>
        <w:rPr>
          <w:rFonts w:eastAsia="HelveticaNeue"/>
          <w:color w:val="535353"/>
          <w:sz w:val="24"/>
          <w:szCs w:val="24"/>
        </w:rPr>
      </w:pPr>
      <w:r w:rsidRPr="00DD36B7">
        <w:rPr>
          <w:rFonts w:eastAsia="HelveticaNeue"/>
          <w:b/>
          <w:bCs/>
          <w:color w:val="000000"/>
        </w:rPr>
        <w:t>Struktur Organisasi Perusahaan</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535353"/>
          <w:sz w:val="24"/>
          <w:szCs w:val="24"/>
        </w:rPr>
        <w:t>T</w:t>
      </w:r>
      <w:r w:rsidRPr="00DD36B7">
        <w:rPr>
          <w:rFonts w:eastAsia="HelveticaNeue"/>
          <w:color w:val="000000"/>
        </w:rPr>
        <w:t>elkom telah mencanangkan sebuah </w:t>
      </w:r>
      <w:r w:rsidRPr="00DD36B7">
        <w:rPr>
          <w:rFonts w:eastAsia="HelveticaNeue"/>
          <w:i/>
          <w:iCs/>
          <w:color w:val="000000"/>
        </w:rPr>
        <w:t>grand strategy</w:t>
      </w:r>
      <w:r w:rsidRPr="00DD36B7">
        <w:rPr>
          <w:rFonts w:eastAsia="HelveticaNeue"/>
          <w:color w:val="000000"/>
        </w:rPr>
        <w:t> menuju </w:t>
      </w:r>
      <w:r w:rsidRPr="00DD36B7">
        <w:rPr>
          <w:rFonts w:eastAsia="HelveticaNeue"/>
          <w:i/>
          <w:iCs/>
          <w:color w:val="000000"/>
        </w:rPr>
        <w:t>sustainable competitive growth</w:t>
      </w:r>
      <w:r w:rsidRPr="00DD36B7">
        <w:rPr>
          <w:rFonts w:eastAsia="HelveticaNeue"/>
          <w:color w:val="000000"/>
        </w:rPr>
        <w:t>, dengan sasaran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Pertumbuhan organik yang akan dicapai dengan penguatan bisnis inti melalui fokus pada strategi segmentasi pelanggan yaitu layanan konsumer, layanan </w:t>
      </w:r>
      <w:r w:rsidRPr="00DD36B7">
        <w:rPr>
          <w:rFonts w:eastAsia="HelveticaNeue"/>
          <w:i/>
          <w:iCs/>
          <w:color w:val="000000"/>
        </w:rPr>
        <w:t>enterprise</w:t>
      </w:r>
      <w:r w:rsidRPr="00DD36B7">
        <w:rPr>
          <w:rFonts w:eastAsia="HelveticaNeue"/>
          <w:color w:val="000000"/>
        </w:rPr>
        <w:t>, dan layanan </w:t>
      </w:r>
      <w:r w:rsidRPr="00DD36B7">
        <w:rPr>
          <w:rFonts w:eastAsia="HelveticaNeue"/>
          <w:i/>
          <w:iCs/>
          <w:color w:val="000000"/>
        </w:rPr>
        <w:t>wholesale</w:t>
      </w:r>
      <w:r w:rsidRPr="00DD36B7">
        <w:rPr>
          <w:rFonts w:eastAsia="HelveticaNeue"/>
          <w:color w:val="000000"/>
        </w:rPr>
        <w:t> dan internasional, yang didukung oleh 10 juta sambungan POTS dan 5 juta sambungan Speedy.</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 xml:space="preserve">Pertumbuhan inorganik yang </w:t>
      </w:r>
      <w:proofErr w:type="gramStart"/>
      <w:r w:rsidRPr="00DD36B7">
        <w:rPr>
          <w:rFonts w:eastAsia="HelveticaNeue"/>
          <w:color w:val="000000"/>
        </w:rPr>
        <w:t>akan</w:t>
      </w:r>
      <w:proofErr w:type="gramEnd"/>
      <w:r w:rsidRPr="00DD36B7">
        <w:rPr>
          <w:rFonts w:eastAsia="HelveticaNeue"/>
          <w:color w:val="000000"/>
        </w:rPr>
        <w:t xml:space="preserve"> dicapai melalui strategi </w:t>
      </w:r>
      <w:r w:rsidRPr="00DD36B7">
        <w:rPr>
          <w:rFonts w:eastAsia="HelveticaNeue"/>
          <w:i/>
          <w:iCs/>
          <w:color w:val="000000"/>
        </w:rPr>
        <w:t>relateddiversification</w:t>
      </w:r>
      <w:r w:rsidRPr="00DD36B7">
        <w:rPr>
          <w:rFonts w:eastAsia="HelveticaNeue"/>
          <w:color w:val="000000"/>
        </w:rPr>
        <w:t> berupa pengembangan bisnis baru, pengelolaan portofolio strategis, serta membangun sinergi antara kami dan entitas anak kami.</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Dalam rangka implementasi yang efektif dari strategi-strategi tersebut di atas, dipandang perlu adanya beberapa hal sebagai berikut:</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Direktur yang fokus menangani segmen layanan </w:t>
      </w:r>
      <w:r w:rsidRPr="00DD36B7">
        <w:rPr>
          <w:rFonts w:eastAsia="HelveticaNeue"/>
          <w:i/>
          <w:iCs/>
          <w:color w:val="000000"/>
        </w:rPr>
        <w:t>wholesale</w:t>
      </w:r>
      <w:r w:rsidRPr="00DD36B7">
        <w:rPr>
          <w:rFonts w:eastAsia="HelveticaNeue"/>
          <w:color w:val="000000"/>
        </w:rPr>
        <w:t> dan internasional</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lastRenderedPageBreak/>
        <w:t>Direktur yang fokus menangani pengembangan portofolio bisnis.</w:t>
      </w:r>
    </w:p>
    <w:p w:rsidR="00862B56" w:rsidRPr="00DD36B7" w:rsidRDefault="00862B56" w:rsidP="00DD36B7">
      <w:pPr>
        <w:tabs>
          <w:tab w:val="left" w:pos="-500"/>
          <w:tab w:val="left" w:pos="0"/>
          <w:tab w:val="left" w:pos="426"/>
        </w:tabs>
        <w:suppressAutoHyphens/>
        <w:autoSpaceDE w:val="0"/>
        <w:ind w:firstLine="16"/>
        <w:rPr>
          <w:rFonts w:eastAsia="HelveticaNeue"/>
          <w:color w:val="000000"/>
        </w:rPr>
      </w:pPr>
      <w:r w:rsidRPr="00DD36B7">
        <w:rPr>
          <w:rFonts w:eastAsia="HelveticaNeue"/>
          <w:color w:val="000000"/>
        </w:rPr>
        <w:t>Mekanisme atau model </w:t>
      </w:r>
      <w:r w:rsidRPr="00DD36B7">
        <w:rPr>
          <w:rFonts w:eastAsia="HelveticaNeue"/>
          <w:i/>
          <w:iCs/>
          <w:color w:val="000000"/>
        </w:rPr>
        <w:t>parenting</w:t>
      </w:r>
      <w:r w:rsidRPr="00DD36B7">
        <w:rPr>
          <w:rFonts w:eastAsia="HelveticaNeue"/>
          <w:color w:val="000000"/>
        </w:rPr>
        <w:t> yang mampu membangun sinergi antara Entitas Anak dengan Induk Perusahaan maupun antar-Entitas Anak.</w:t>
      </w:r>
    </w:p>
    <w:p w:rsidR="00862B56" w:rsidRPr="00DD36B7" w:rsidRDefault="00862B56" w:rsidP="00DD36B7">
      <w:pPr>
        <w:tabs>
          <w:tab w:val="left" w:pos="426"/>
        </w:tabs>
        <w:autoSpaceDE w:val="0"/>
        <w:spacing w:before="0" w:after="200"/>
        <w:rPr>
          <w:rFonts w:eastAsia="HelveticaNeue"/>
          <w:color w:val="000000"/>
        </w:rPr>
      </w:pPr>
      <w:r w:rsidRPr="00DD36B7">
        <w:rPr>
          <w:rFonts w:eastAsia="HelveticaNeue"/>
          <w:color w:val="000000"/>
        </w:rPr>
        <w:t>Untuk itu, pada tahun 2012 Telkom telah melakukan beberapa perubahan menyangkut pembagian tugas dan wewenang Direksi, sebagai berikut: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Mengalihkan tugas dan wewenang penanganan bisnis di segmen</w:t>
      </w:r>
      <w:r w:rsidRPr="00DD36B7">
        <w:rPr>
          <w:rFonts w:eastAsia="HelveticaNeue"/>
          <w:i/>
          <w:iCs/>
          <w:color w:val="000000"/>
        </w:rPr>
        <w:t>wholesale</w:t>
      </w:r>
      <w:r w:rsidRPr="00DD36B7">
        <w:rPr>
          <w:rFonts w:eastAsia="HelveticaNeue"/>
          <w:color w:val="000000"/>
        </w:rPr>
        <w:t> dan internasional, dari semula di bawah Direktur Enterprise &amp; Wholesale (“EWS”) menjadi di bawah Direktur Compliance &amp; Risk Management (“CRM”). Dengan demikian Direktur EWS dapat lebih fokus pada pengembangan segmen bisnis </w:t>
      </w:r>
      <w:r w:rsidRPr="00DD36B7">
        <w:rPr>
          <w:rFonts w:eastAsia="HelveticaNeue"/>
          <w:i/>
          <w:iCs/>
          <w:color w:val="000000"/>
        </w:rPr>
        <w:t>enterprise</w:t>
      </w:r>
      <w:r w:rsidRPr="00DD36B7">
        <w:rPr>
          <w:rFonts w:eastAsia="HelveticaNeue"/>
          <w:color w:val="000000"/>
        </w:rPr>
        <w:t>.</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CRM untuk menangani segmen bisnis </w:t>
      </w:r>
      <w:r w:rsidRPr="00DD36B7">
        <w:rPr>
          <w:rFonts w:eastAsia="HelveticaNeue"/>
          <w:i/>
          <w:iCs/>
          <w:color w:val="000000"/>
        </w:rPr>
        <w:t>wholesale</w:t>
      </w:r>
      <w:r w:rsidRPr="00DD36B7">
        <w:rPr>
          <w:rFonts w:eastAsia="HelveticaNeue"/>
          <w:color w:val="000000"/>
        </w:rPr>
        <w:t> dan internasional, selain tugas dan wewenangnya sebagai Direktur CRM.</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Menyesuaikan tugas dan wewenang Direktur IT, Solution &amp; Strategic Portfolio (“ITSSP”) agar lebih fokus pada upaya inovasi dan pengembangan portofolio bisnis, dengan mengalihkan sebagian aktivitas Direktorat ITSSP, khususnya yang terkait dengan pengelolaan dan pendayagunaan IT dan tarif, menjadi di bawah Direktorat Network &amp; Solution (“NWS”).</w:t>
      </w:r>
    </w:p>
    <w:p w:rsidR="00862B56" w:rsidRPr="00DD36B7" w:rsidRDefault="00862B56" w:rsidP="00DD36B7">
      <w:pPr>
        <w:tabs>
          <w:tab w:val="left" w:pos="-500"/>
          <w:tab w:val="left" w:pos="0"/>
          <w:tab w:val="left" w:pos="426"/>
        </w:tabs>
        <w:suppressAutoHyphens/>
        <w:autoSpaceDE w:val="0"/>
        <w:ind w:hanging="16"/>
        <w:rPr>
          <w:rFonts w:eastAsia="HelveticaNeue"/>
          <w:color w:val="000000"/>
        </w:rPr>
      </w:pPr>
      <w:r w:rsidRPr="00DD36B7">
        <w:rPr>
          <w:rFonts w:eastAsia="HelveticaNeue"/>
          <w:color w:val="000000"/>
        </w:rPr>
        <w:t>Menambah tugas dan wewenang Direktur NWS untuk menangani pengelolaan dan pendayagunaan IT serta </w:t>
      </w:r>
      <w:r w:rsidRPr="00DD36B7">
        <w:rPr>
          <w:rFonts w:eastAsia="HelveticaNeue"/>
          <w:i/>
          <w:iCs/>
          <w:color w:val="000000"/>
        </w:rPr>
        <w:t xml:space="preserve">service operation &amp; </w:t>
      </w:r>
      <w:r w:rsidRPr="00DD36B7">
        <w:rPr>
          <w:rFonts w:eastAsia="HelveticaNeue"/>
          <w:i/>
          <w:iCs/>
          <w:color w:val="000000"/>
        </w:rPr>
        <w:lastRenderedPageBreak/>
        <w:t>management</w:t>
      </w:r>
      <w:r w:rsidRPr="00DD36B7">
        <w:rPr>
          <w:rFonts w:eastAsia="HelveticaNeue"/>
          <w:color w:val="000000"/>
        </w:rPr>
        <w:t>, untuk mendukung upaya pengembangan bisnis yang sudah berjalan (</w:t>
      </w:r>
      <w:r w:rsidRPr="00DD36B7">
        <w:rPr>
          <w:rFonts w:eastAsia="HelveticaNeue"/>
          <w:i/>
          <w:iCs/>
          <w:color w:val="000000"/>
        </w:rPr>
        <w:t>established</w:t>
      </w:r>
      <w:r w:rsidRPr="00DD36B7">
        <w:rPr>
          <w:rFonts w:eastAsia="HelveticaNeue"/>
          <w:color w:val="000000"/>
        </w:rPr>
        <w:t>).</w:t>
      </w:r>
    </w:p>
    <w:p w:rsidR="00862B56" w:rsidRPr="00DD36B7" w:rsidRDefault="00862B56" w:rsidP="00DD36B7">
      <w:pPr>
        <w:tabs>
          <w:tab w:val="left" w:pos="426"/>
        </w:tabs>
        <w:autoSpaceDE w:val="0"/>
        <w:spacing w:before="0" w:after="200"/>
        <w:sectPr w:rsidR="00862B56" w:rsidRPr="00DD36B7" w:rsidSect="00EF4917">
          <w:headerReference w:type="even" r:id="rId30"/>
          <w:headerReference w:type="default" r:id="rId31"/>
          <w:footerReference w:type="even" r:id="rId32"/>
          <w:footerReference w:type="default" r:id="rId33"/>
          <w:headerReference w:type="first" r:id="rId34"/>
          <w:footerReference w:type="first" r:id="rId35"/>
          <w:pgSz w:w="8391" w:h="11906"/>
          <w:pgMar w:top="993" w:right="1134" w:bottom="1782" w:left="1418" w:header="1418" w:footer="1418" w:gutter="0"/>
          <w:cols w:space="720"/>
          <w:docGrid w:linePitch="600" w:charSpace="36864"/>
        </w:sectPr>
      </w:pPr>
      <w:r w:rsidRPr="00DD36B7">
        <w:rPr>
          <w:rFonts w:eastAsia="HelveticaNeue"/>
          <w:color w:val="000000"/>
        </w:rPr>
        <w:t>Selain itu, untuk membangun sinergi yang lebih efektif di lingkungan Telkom Group, Kami membentuk struktur Dewan Eksekutif beranggotakan empat Direktur Utama dari Entitas Anak. Dewan Eksekutif menjalankan tugas </w:t>
      </w:r>
      <w:r w:rsidRPr="00DD36B7">
        <w:rPr>
          <w:rFonts w:eastAsia="HelveticaNeue"/>
          <w:i/>
          <w:iCs/>
          <w:color w:val="000000"/>
        </w:rPr>
        <w:t>advisory</w:t>
      </w:r>
      <w:r w:rsidRPr="00DD36B7">
        <w:rPr>
          <w:rFonts w:eastAsia="HelveticaNeue"/>
          <w:color w:val="000000"/>
        </w:rPr>
        <w:t>terkait dengan formulasi strategi, perencanaan, penetapan kebijakan serta pemantauan kinerja, untuk masing-masing lini bisnis yaitu bisnis seluler, bisnis internasional, bisnis IME dan bisnis menara telekomunikasi.</w:t>
      </w:r>
    </w:p>
    <w:p w:rsidR="00862B56" w:rsidRPr="00DD36B7" w:rsidRDefault="00862B56" w:rsidP="00DD36B7">
      <w:pPr>
        <w:pStyle w:val="Heading1"/>
        <w:numPr>
          <w:ilvl w:val="0"/>
          <w:numId w:val="31"/>
        </w:numPr>
        <w:tabs>
          <w:tab w:val="left" w:pos="426"/>
        </w:tabs>
        <w:suppressAutoHyphens/>
        <w:ind w:left="0"/>
        <w:rPr>
          <w:rFonts w:cs="Times New Roman"/>
        </w:rPr>
      </w:pPr>
      <w:bookmarkStart w:id="24" w:name="_Toc395822692"/>
      <w:r w:rsidRPr="00DD36B7">
        <w:rPr>
          <w:rFonts w:cs="Times New Roman"/>
        </w:rPr>
        <w:lastRenderedPageBreak/>
        <w:t>BAB III</w:t>
      </w:r>
      <w:bookmarkStart w:id="25" w:name="Bookmark13"/>
      <w:bookmarkEnd w:id="24"/>
      <w:bookmarkEnd w:id="25"/>
    </w:p>
    <w:p w:rsidR="00862B56" w:rsidRPr="00DD36B7" w:rsidRDefault="00862B56" w:rsidP="00DD36B7">
      <w:pPr>
        <w:pStyle w:val="Heading1"/>
        <w:numPr>
          <w:ilvl w:val="0"/>
          <w:numId w:val="31"/>
        </w:numPr>
        <w:tabs>
          <w:tab w:val="left" w:pos="426"/>
        </w:tabs>
        <w:suppressAutoHyphens/>
        <w:ind w:left="0"/>
        <w:rPr>
          <w:rFonts w:cs="Times New Roman"/>
        </w:rPr>
      </w:pPr>
      <w:bookmarkStart w:id="26" w:name="_Toc395822693"/>
      <w:r w:rsidRPr="00DD36B7">
        <w:rPr>
          <w:rFonts w:cs="Times New Roman"/>
        </w:rPr>
        <w:t>TINJAUAN PUSTAKA</w:t>
      </w:r>
      <w:bookmarkEnd w:id="26"/>
    </w:p>
    <w:p w:rsidR="00862B56" w:rsidRPr="00DD36B7" w:rsidRDefault="00862B56" w:rsidP="00DD36B7">
      <w:pPr>
        <w:pStyle w:val="Footer"/>
        <w:tabs>
          <w:tab w:val="left" w:pos="426"/>
        </w:tabs>
      </w:pPr>
    </w:p>
    <w:p w:rsidR="00862B56" w:rsidRPr="00D02CFA" w:rsidRDefault="00862B56" w:rsidP="00DD36B7">
      <w:pPr>
        <w:pStyle w:val="Footer"/>
        <w:tabs>
          <w:tab w:val="left" w:pos="426"/>
        </w:tabs>
        <w:rPr>
          <w:b/>
        </w:rPr>
      </w:pPr>
      <w:r w:rsidRPr="00D02CFA">
        <w:rPr>
          <w:b/>
        </w:rPr>
        <w:t>3.1 Aplikasi Web</w:t>
      </w:r>
    </w:p>
    <w:p w:rsidR="00862B56" w:rsidRPr="00DD36B7" w:rsidRDefault="00862B56" w:rsidP="00DD36B7">
      <w:pPr>
        <w:pStyle w:val="Footer"/>
        <w:tabs>
          <w:tab w:val="left" w:pos="426"/>
        </w:tabs>
      </w:pPr>
    </w:p>
    <w:p w:rsidR="00862B56" w:rsidRPr="00DD36B7" w:rsidRDefault="00862B56" w:rsidP="00DD36B7">
      <w:pPr>
        <w:tabs>
          <w:tab w:val="left" w:pos="426"/>
        </w:tabs>
      </w:pPr>
      <w:r w:rsidRPr="00DD36B7">
        <w:t xml:space="preserve">Aplikasi web merupakan sebuah aplikasi yang mengunakan teknologi browser untuk menjalankan aplikasi dan diakses melalui jaringan komputer (Remick, 2011). Selain itu, aplikasi web adalah sebuah program yang disimpan di Server dan dikirim melalui internet dan diakses melalui antarmuka browser. (Rouse, 2011) </w:t>
      </w:r>
    </w:p>
    <w:p w:rsidR="00862B56" w:rsidRPr="00DD36B7" w:rsidRDefault="00862B56" w:rsidP="00DD36B7">
      <w:pPr>
        <w:tabs>
          <w:tab w:val="left" w:pos="426"/>
        </w:tabs>
      </w:pPr>
      <w:r w:rsidRPr="00DD36B7">
        <w:t xml:space="preserve">Dari pengertian diatas dapat disimpulkan aplikasi web merupakan aplikasi yang diakses mengunakan web browser melalui jaringan internet atau intranet. Aplikasi web juga merupakan suatu perangkat lunak komputer yang dikodekan dalam bahasa pemrograman yang mendukung perangkat lunak berbasis web seperti HTML, JavaScript, CSS, Ruby, Python, Php, Java dan bahasa pemrograman lainnya. </w:t>
      </w:r>
    </w:p>
    <w:p w:rsidR="00862B56" w:rsidRPr="00DD36B7" w:rsidRDefault="00862B56" w:rsidP="00DD36B7">
      <w:pPr>
        <w:tabs>
          <w:tab w:val="left" w:pos="426"/>
        </w:tabs>
      </w:pPr>
    </w:p>
    <w:p w:rsidR="00862B56" w:rsidRPr="00D02CFA" w:rsidRDefault="00862B56" w:rsidP="00DD36B7">
      <w:pPr>
        <w:pStyle w:val="Footer"/>
        <w:tabs>
          <w:tab w:val="left" w:pos="426"/>
        </w:tabs>
        <w:rPr>
          <w:b/>
        </w:rPr>
      </w:pPr>
      <w:r w:rsidRPr="00D02CFA">
        <w:rPr>
          <w:b/>
        </w:rPr>
        <w:t>3.2 WhatsApp</w:t>
      </w:r>
    </w:p>
    <w:p w:rsidR="00862B56" w:rsidRPr="00DD36B7" w:rsidRDefault="00862B56" w:rsidP="00DD36B7">
      <w:pPr>
        <w:pStyle w:val="Footer"/>
        <w:tabs>
          <w:tab w:val="left" w:pos="426"/>
        </w:tabs>
      </w:pPr>
    </w:p>
    <w:p w:rsidR="00862B56" w:rsidRPr="00DD36B7" w:rsidRDefault="00862B56" w:rsidP="00DD36B7">
      <w:pPr>
        <w:pStyle w:val="Footer"/>
        <w:tabs>
          <w:tab w:val="left" w:pos="426"/>
        </w:tabs>
        <w:autoSpaceDE w:val="0"/>
        <w:spacing w:after="240"/>
      </w:pPr>
      <w:r w:rsidRPr="00DD36B7">
        <w:rPr>
          <w:rFonts w:eastAsia="HelveticaNeue"/>
          <w:color w:val="000000"/>
        </w:rPr>
        <w:t>WhatsApp adalah layanan pesan multiplatform yang menggunakan sambungan internet ponsel Anda untuk chatting dengan pengguna WhatsApp lainnya. (WhatsApp.com)</w:t>
      </w:r>
    </w:p>
    <w:p w:rsidR="00862B56" w:rsidRPr="00DD36B7" w:rsidRDefault="00862B56" w:rsidP="00DD36B7">
      <w:pPr>
        <w:pStyle w:val="Footer"/>
        <w:tabs>
          <w:tab w:val="left" w:pos="426"/>
        </w:tabs>
      </w:pPr>
    </w:p>
    <w:p w:rsidR="00862B56" w:rsidRPr="00DD36B7" w:rsidRDefault="00862B56" w:rsidP="00DD36B7">
      <w:pPr>
        <w:tabs>
          <w:tab w:val="left" w:pos="426"/>
        </w:tabs>
        <w:jc w:val="center"/>
        <w:sectPr w:rsidR="00862B56" w:rsidRPr="00DD36B7">
          <w:headerReference w:type="even" r:id="rId36"/>
          <w:headerReference w:type="default" r:id="rId37"/>
          <w:footerReference w:type="even" r:id="rId38"/>
          <w:footerReference w:type="default" r:id="rId39"/>
          <w:headerReference w:type="first" r:id="rId40"/>
          <w:footerReference w:type="first" r:id="rId41"/>
          <w:pgSz w:w="8391" w:h="11906"/>
          <w:pgMar w:top="1782" w:right="1134" w:bottom="1782" w:left="1418" w:header="1418" w:footer="1418" w:gutter="0"/>
          <w:cols w:space="720"/>
          <w:docGrid w:linePitch="600" w:charSpace="36864"/>
        </w:sectPr>
      </w:pPr>
    </w:p>
    <w:p w:rsidR="00862B56" w:rsidRPr="00DD36B7" w:rsidRDefault="00862B56" w:rsidP="00DD36B7">
      <w:pPr>
        <w:pStyle w:val="Heading1"/>
        <w:tabs>
          <w:tab w:val="left" w:pos="426"/>
        </w:tabs>
        <w:rPr>
          <w:rFonts w:cs="Times New Roman"/>
        </w:rPr>
      </w:pPr>
      <w:bookmarkStart w:id="27" w:name="_Toc395822694"/>
      <w:r w:rsidRPr="00DD36B7">
        <w:rPr>
          <w:rFonts w:cs="Times New Roman"/>
        </w:rPr>
        <w:lastRenderedPageBreak/>
        <w:t>BAB IV</w:t>
      </w:r>
      <w:bookmarkEnd w:id="27"/>
    </w:p>
    <w:p w:rsidR="00862B56" w:rsidRPr="00DD36B7" w:rsidRDefault="00862B56" w:rsidP="00DD36B7">
      <w:pPr>
        <w:pStyle w:val="Heading1"/>
        <w:numPr>
          <w:ilvl w:val="0"/>
          <w:numId w:val="31"/>
        </w:numPr>
        <w:tabs>
          <w:tab w:val="left" w:pos="426"/>
        </w:tabs>
        <w:suppressAutoHyphens/>
        <w:ind w:left="0"/>
        <w:rPr>
          <w:rFonts w:cs="Times New Roman"/>
        </w:rPr>
      </w:pPr>
      <w:bookmarkStart w:id="28" w:name="_Toc395822695"/>
      <w:r w:rsidRPr="00DD36B7">
        <w:rPr>
          <w:rFonts w:cs="Times New Roman"/>
        </w:rPr>
        <w:t>ANALISIS DAN PERANCANGAN SISTEM</w:t>
      </w:r>
      <w:bookmarkEnd w:id="28"/>
    </w:p>
    <w:p w:rsidR="00862B56" w:rsidRPr="00DD36B7" w:rsidRDefault="00862B56" w:rsidP="00DD36B7">
      <w:pPr>
        <w:tabs>
          <w:tab w:val="left" w:pos="426"/>
        </w:tabs>
        <w:spacing w:before="0" w:after="200"/>
        <w:jc w:val="left"/>
      </w:pP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Analisis Kebutuhan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Proses Bisnis</w:t>
      </w:r>
    </w:p>
    <w:p w:rsidR="00862B56" w:rsidRPr="00DD36B7" w:rsidRDefault="00862B56" w:rsidP="00DD36B7">
      <w:pPr>
        <w:tabs>
          <w:tab w:val="left" w:pos="426"/>
        </w:tabs>
        <w:spacing w:before="0" w:after="200"/>
        <w:jc w:val="left"/>
      </w:pPr>
      <w:r w:rsidRPr="00DD36B7">
        <w:t>Proses bisnis yang terjadi pada sistem ini ialah pengiriman pesan status aplikasi telkom (</w:t>
      </w:r>
      <w:proofErr w:type="gramStart"/>
      <w:r w:rsidRPr="00DD36B7">
        <w:t>tenos</w:t>
      </w:r>
      <w:proofErr w:type="gramEnd"/>
      <w:r w:rsidRPr="00DD36B7">
        <w:t>, isiska, sap).</w:t>
      </w:r>
    </w:p>
    <w:p w:rsidR="00862B56" w:rsidRPr="00DD36B7" w:rsidRDefault="00862B56" w:rsidP="00DD36B7">
      <w:pPr>
        <w:tabs>
          <w:tab w:val="left" w:pos="426"/>
        </w:tabs>
        <w:spacing w:before="0" w:after="200"/>
        <w:jc w:val="left"/>
      </w:pPr>
      <w:r w:rsidRPr="00DD36B7">
        <w:t>Aktivitas yang terjadi ialah sebagai berikut.</w:t>
      </w:r>
    </w:p>
    <w:p w:rsidR="00862B56" w:rsidRPr="00DD36B7" w:rsidRDefault="00862B56" w:rsidP="00DD36B7">
      <w:pPr>
        <w:tabs>
          <w:tab w:val="left" w:pos="426"/>
        </w:tabs>
        <w:spacing w:before="0" w:after="200"/>
        <w:jc w:val="left"/>
      </w:pPr>
      <w:r w:rsidRPr="00DD36B7">
        <w:t>1. Pengguna login.</w:t>
      </w:r>
    </w:p>
    <w:p w:rsidR="00862B56" w:rsidRPr="00DD36B7" w:rsidRDefault="00862B56" w:rsidP="00DD36B7">
      <w:pPr>
        <w:tabs>
          <w:tab w:val="left" w:pos="426"/>
        </w:tabs>
        <w:spacing w:before="0" w:after="200"/>
        <w:jc w:val="left"/>
      </w:pPr>
      <w:r w:rsidRPr="00DD36B7">
        <w:t>2. Pengguna menentukan tujuan pengiriman pesan.</w:t>
      </w:r>
    </w:p>
    <w:p w:rsidR="00862B56" w:rsidRPr="00DD36B7" w:rsidRDefault="00862B56" w:rsidP="00DD36B7">
      <w:pPr>
        <w:tabs>
          <w:tab w:val="left" w:pos="426"/>
        </w:tabs>
        <w:spacing w:before="0" w:after="200"/>
        <w:jc w:val="left"/>
      </w:pPr>
      <w:r w:rsidRPr="00DD36B7">
        <w:t>3. Pengguna mengisi form identitas mereka.</w:t>
      </w:r>
    </w:p>
    <w:p w:rsidR="00862B56" w:rsidRPr="00DD36B7" w:rsidRDefault="00862B56" w:rsidP="00DD36B7">
      <w:pPr>
        <w:tabs>
          <w:tab w:val="left" w:pos="426"/>
        </w:tabs>
        <w:spacing w:before="0" w:after="200"/>
        <w:jc w:val="left"/>
      </w:pPr>
      <w:r w:rsidRPr="00DD36B7">
        <w:t>4. Pengguna menentukan status aplikasi (OK atau NOTOK).</w:t>
      </w:r>
    </w:p>
    <w:p w:rsidR="00862B56" w:rsidRPr="00DD36B7" w:rsidRDefault="00862B56" w:rsidP="00DD36B7">
      <w:pPr>
        <w:tabs>
          <w:tab w:val="left" w:pos="426"/>
        </w:tabs>
        <w:spacing w:before="0" w:after="200"/>
        <w:jc w:val="left"/>
      </w:pPr>
      <w:r w:rsidRPr="00DD36B7">
        <w:t>5. Pengguna mengirim pesan.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Aktor yang Terlibat</w:t>
      </w:r>
    </w:p>
    <w:p w:rsidR="00862B56" w:rsidRPr="00DD36B7" w:rsidRDefault="00862B56" w:rsidP="00DD36B7">
      <w:pPr>
        <w:tabs>
          <w:tab w:val="left" w:pos="426"/>
        </w:tabs>
        <w:spacing w:before="0" w:after="200"/>
        <w:jc w:val="left"/>
      </w:pPr>
      <w:r w:rsidRPr="00DD36B7">
        <w:t>Adapun aktor yang terlibat dalam sistem ini ialah sebagai berikut.</w:t>
      </w:r>
    </w:p>
    <w:p w:rsidR="00862B56" w:rsidRPr="00DD36B7" w:rsidRDefault="00862B56" w:rsidP="00DD36B7">
      <w:pPr>
        <w:numPr>
          <w:ilvl w:val="3"/>
          <w:numId w:val="34"/>
        </w:numPr>
        <w:tabs>
          <w:tab w:val="left" w:pos="426"/>
        </w:tabs>
        <w:suppressAutoHyphens/>
        <w:spacing w:before="0" w:after="200"/>
        <w:ind w:left="0"/>
        <w:jc w:val="left"/>
      </w:pPr>
      <w:r w:rsidRPr="00174F37">
        <w:rPr>
          <w:b/>
        </w:rPr>
        <w:t>Pengguna</w:t>
      </w:r>
    </w:p>
    <w:p w:rsidR="00862B56" w:rsidRPr="00DD36B7" w:rsidRDefault="00862B56" w:rsidP="00DD36B7">
      <w:pPr>
        <w:tabs>
          <w:tab w:val="left" w:pos="426"/>
        </w:tabs>
        <w:spacing w:before="0" w:after="200"/>
        <w:jc w:val="left"/>
      </w:pPr>
      <w:r w:rsidRPr="00DD36B7">
        <w:t>Melakukan proses pengiriman pesan status aplikasi telkom</w:t>
      </w:r>
    </w:p>
    <w:p w:rsidR="00862B56" w:rsidRPr="00174F37" w:rsidRDefault="00862B56" w:rsidP="00DD36B7">
      <w:pPr>
        <w:numPr>
          <w:ilvl w:val="3"/>
          <w:numId w:val="34"/>
        </w:numPr>
        <w:tabs>
          <w:tab w:val="left" w:pos="426"/>
        </w:tabs>
        <w:suppressAutoHyphens/>
        <w:spacing w:before="0" w:after="200"/>
        <w:ind w:left="0"/>
        <w:jc w:val="left"/>
        <w:rPr>
          <w:b/>
        </w:rPr>
      </w:pPr>
      <w:r w:rsidRPr="00174F37">
        <w:rPr>
          <w:b/>
        </w:rPr>
        <w:lastRenderedPageBreak/>
        <w:t>Admin</w:t>
      </w:r>
    </w:p>
    <w:p w:rsidR="00862B56" w:rsidRPr="00DD36B7" w:rsidRDefault="00862B56" w:rsidP="00DD36B7">
      <w:pPr>
        <w:tabs>
          <w:tab w:val="left" w:pos="426"/>
        </w:tabs>
        <w:suppressAutoHyphens/>
        <w:spacing w:before="0" w:after="200"/>
        <w:jc w:val="left"/>
      </w:pPr>
      <w:r w:rsidRPr="00DD36B7">
        <w:t>a. Mengelola tujuan pengiriman</w:t>
      </w:r>
    </w:p>
    <w:p w:rsidR="00862B56" w:rsidRPr="00DD36B7" w:rsidRDefault="00862B56" w:rsidP="001845C4">
      <w:pPr>
        <w:numPr>
          <w:ilvl w:val="2"/>
          <w:numId w:val="37"/>
        </w:numPr>
        <w:tabs>
          <w:tab w:val="clear" w:pos="1440"/>
          <w:tab w:val="left" w:pos="426"/>
          <w:tab w:val="num" w:pos="567"/>
          <w:tab w:val="left" w:pos="2497"/>
        </w:tabs>
        <w:suppressAutoHyphens/>
        <w:spacing w:before="0" w:after="200"/>
        <w:ind w:left="284" w:firstLine="0"/>
        <w:jc w:val="left"/>
      </w:pPr>
      <w:r w:rsidRPr="00DD36B7">
        <w:t>Menambah tujuan pengiriman</w:t>
      </w:r>
    </w:p>
    <w:p w:rsidR="00862B56" w:rsidRPr="00DD36B7" w:rsidRDefault="00862B56" w:rsidP="001845C4">
      <w:pPr>
        <w:numPr>
          <w:ilvl w:val="2"/>
          <w:numId w:val="37"/>
        </w:numPr>
        <w:tabs>
          <w:tab w:val="clear" w:pos="1440"/>
          <w:tab w:val="left" w:pos="426"/>
          <w:tab w:val="num" w:pos="567"/>
          <w:tab w:val="left" w:pos="2497"/>
        </w:tabs>
        <w:suppressAutoHyphens/>
        <w:spacing w:before="0" w:after="200"/>
        <w:ind w:left="284" w:firstLine="0"/>
        <w:jc w:val="left"/>
      </w:pPr>
      <w:r w:rsidRPr="00DD36B7">
        <w:t>Menghapus tujuan pengiriman</w:t>
      </w:r>
    </w:p>
    <w:p w:rsidR="00862B56" w:rsidRPr="00DD36B7" w:rsidRDefault="00862B56" w:rsidP="00DD36B7">
      <w:pPr>
        <w:tabs>
          <w:tab w:val="left" w:pos="426"/>
        </w:tabs>
        <w:suppressAutoHyphens/>
        <w:spacing w:before="0" w:after="200"/>
        <w:jc w:val="left"/>
      </w:pPr>
      <w:r w:rsidRPr="00DD36B7">
        <w:t>b. Mengelola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Menambah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Menghapus grup</w:t>
      </w:r>
    </w:p>
    <w:p w:rsidR="00862B56" w:rsidRPr="00DD36B7" w:rsidRDefault="00862B56" w:rsidP="001845C4">
      <w:pPr>
        <w:numPr>
          <w:ilvl w:val="3"/>
          <w:numId w:val="37"/>
        </w:numPr>
        <w:tabs>
          <w:tab w:val="clear" w:pos="1800"/>
          <w:tab w:val="left" w:pos="426"/>
          <w:tab w:val="num" w:pos="567"/>
          <w:tab w:val="left" w:pos="2562"/>
        </w:tabs>
        <w:suppressAutoHyphens/>
        <w:spacing w:before="0" w:after="200"/>
        <w:ind w:left="284" w:firstLine="0"/>
        <w:jc w:val="left"/>
      </w:pPr>
      <w:r w:rsidRPr="00DD36B7">
        <w:t>Mengelola anggota grup</w:t>
      </w:r>
    </w:p>
    <w:p w:rsidR="00862B56" w:rsidRPr="00DD36B7" w:rsidRDefault="00862B56" w:rsidP="001845C4">
      <w:pPr>
        <w:tabs>
          <w:tab w:val="left" w:pos="426"/>
        </w:tabs>
        <w:suppressAutoHyphens/>
        <w:spacing w:before="0" w:after="200"/>
        <w:ind w:left="709"/>
        <w:jc w:val="left"/>
      </w:pPr>
      <w:r w:rsidRPr="00DD36B7">
        <w:t>a. Menambah anggota grup</w:t>
      </w:r>
    </w:p>
    <w:p w:rsidR="00862B56" w:rsidRPr="00DD36B7" w:rsidRDefault="00862B56" w:rsidP="001845C4">
      <w:pPr>
        <w:tabs>
          <w:tab w:val="left" w:pos="426"/>
        </w:tabs>
        <w:suppressAutoHyphens/>
        <w:spacing w:before="0" w:after="200"/>
        <w:ind w:left="709"/>
        <w:jc w:val="left"/>
      </w:pPr>
      <w:r w:rsidRPr="00DD36B7">
        <w:t>b. Menghapus anggota grup</w:t>
      </w: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Definisi Umum Sistem</w:t>
      </w:r>
    </w:p>
    <w:p w:rsidR="00862B56" w:rsidRPr="00DD36B7" w:rsidRDefault="00862B56" w:rsidP="00DD36B7">
      <w:pPr>
        <w:tabs>
          <w:tab w:val="left" w:pos="426"/>
        </w:tabs>
        <w:spacing w:before="0" w:after="200"/>
        <w:jc w:val="left"/>
      </w:pPr>
      <w:r w:rsidRPr="00DD36B7">
        <w:t xml:space="preserve">Aplikasi web pengirim pesan WhatsApp </w:t>
      </w:r>
      <w:proofErr w:type="gramStart"/>
      <w:r w:rsidRPr="00DD36B7">
        <w:t>( atau</w:t>
      </w:r>
      <w:proofErr w:type="gramEnd"/>
      <w:r w:rsidRPr="00DD36B7">
        <w:t xml:space="preserve"> disebut WATK ) merupakan aplikasi yang digunakan untuk mengirimkan pesan status telkom yang dikirim dalam bentuk pesan WhatsApp.</w:t>
      </w:r>
      <w:r w:rsidRPr="00DD36B7">
        <w:br/>
        <w:t>Tujuan dari aplikasi ini adalah untuk menyederhanakan proses pengetikan pesan WhatsApp yang biasa dilakukan melalui handphone atau smartphone.</w:t>
      </w:r>
    </w:p>
    <w:p w:rsidR="00862B56" w:rsidRPr="00174F37" w:rsidRDefault="00862B56" w:rsidP="00DD36B7">
      <w:pPr>
        <w:numPr>
          <w:ilvl w:val="1"/>
          <w:numId w:val="34"/>
        </w:numPr>
        <w:tabs>
          <w:tab w:val="left" w:pos="426"/>
        </w:tabs>
        <w:suppressAutoHyphens/>
        <w:spacing w:before="0" w:after="200"/>
        <w:ind w:left="0"/>
        <w:jc w:val="left"/>
        <w:rPr>
          <w:b/>
        </w:rPr>
      </w:pPr>
      <w:r w:rsidRPr="00174F37">
        <w:rPr>
          <w:b/>
        </w:rPr>
        <w:t>Perancangan Fungsional Sistem</w:t>
      </w:r>
    </w:p>
    <w:p w:rsidR="00862B56" w:rsidRPr="00DD36B7" w:rsidRDefault="00862B56" w:rsidP="00DD36B7">
      <w:pPr>
        <w:tabs>
          <w:tab w:val="left" w:pos="426"/>
        </w:tabs>
        <w:spacing w:before="0" w:after="200"/>
        <w:jc w:val="center"/>
      </w:pPr>
    </w:p>
    <w:p w:rsidR="00862B56" w:rsidRPr="00DD36B7" w:rsidRDefault="00862B56" w:rsidP="00DD36B7">
      <w:pPr>
        <w:numPr>
          <w:ilvl w:val="2"/>
          <w:numId w:val="34"/>
        </w:numPr>
        <w:tabs>
          <w:tab w:val="left" w:pos="426"/>
        </w:tabs>
        <w:suppressAutoHyphens/>
        <w:spacing w:before="0" w:after="200"/>
        <w:ind w:left="0"/>
        <w:jc w:val="left"/>
      </w:pPr>
      <w:r w:rsidRPr="00174F37">
        <w:rPr>
          <w:b/>
        </w:rPr>
        <w:lastRenderedPageBreak/>
        <w:t>Kebutuhan</w:t>
      </w:r>
      <w:r w:rsidRPr="00DD36B7">
        <w:t xml:space="preserve"> </w:t>
      </w:r>
      <w:r w:rsidRPr="00174F37">
        <w:rPr>
          <w:b/>
        </w:rPr>
        <w:t>Fungsional</w:t>
      </w:r>
    </w:p>
    <w:p w:rsidR="00862B56" w:rsidRPr="00DD36B7" w:rsidRDefault="00862B56" w:rsidP="00DD36B7">
      <w:pPr>
        <w:tabs>
          <w:tab w:val="left" w:pos="426"/>
        </w:tabs>
        <w:spacing w:before="0" w:after="200"/>
        <w:jc w:val="left"/>
      </w:pPr>
      <w:r w:rsidRPr="00DD36B7">
        <w:t>Kebutuhan fungsional adalah kebutuhan-kebutuhan dari pengguna yang berkaitan langsung dengan sistem. Kebutuhan fungsional dari aplikasi ini adalah melakukan pengiriman pesan berupa status aplikasi Telkom.</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Diagram Kasus Penggunaan</w:t>
      </w:r>
    </w:p>
    <w:p w:rsidR="001845C4" w:rsidRPr="001845C4" w:rsidRDefault="00862B56" w:rsidP="001845C4">
      <w:pPr>
        <w:tabs>
          <w:tab w:val="left" w:pos="426"/>
        </w:tabs>
        <w:spacing w:before="0" w:after="200"/>
        <w:jc w:val="center"/>
        <w:rPr>
          <w:lang w:val="id-ID"/>
        </w:rPr>
      </w:pPr>
      <w:r w:rsidRPr="00DD36B7">
        <w:rPr>
          <w:noProof/>
          <w:lang w:val="id-ID" w:eastAsia="id-ID"/>
        </w:rPr>
        <w:drawing>
          <wp:inline distT="0" distB="0" distL="0" distR="0">
            <wp:extent cx="3671481" cy="3543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73192" cy="3544952"/>
                    </a:xfrm>
                    <a:prstGeom prst="rect">
                      <a:avLst/>
                    </a:prstGeom>
                    <a:noFill/>
                    <a:ln>
                      <a:noFill/>
                    </a:ln>
                  </pic:spPr>
                </pic:pic>
              </a:graphicData>
            </a:graphic>
          </wp:inline>
        </w:drawing>
      </w:r>
      <w:r w:rsidR="001845C4" w:rsidRPr="001845C4">
        <w:rPr>
          <w:sz w:val="16"/>
          <w:szCs w:val="16"/>
          <w:lang w:val="id-ID"/>
        </w:rPr>
        <w:t xml:space="preserve"> Diagram Kasus Penggunaan</w:t>
      </w: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lastRenderedPageBreak/>
        <w:t>Spesifikasi Kasus Penggunaan</w:t>
      </w:r>
    </w:p>
    <w:p w:rsidR="00862B56" w:rsidRPr="00174F37" w:rsidRDefault="00862B56" w:rsidP="00DD36B7">
      <w:pPr>
        <w:numPr>
          <w:ilvl w:val="3"/>
          <w:numId w:val="34"/>
        </w:numPr>
        <w:tabs>
          <w:tab w:val="left" w:pos="426"/>
        </w:tabs>
        <w:suppressAutoHyphens/>
        <w:spacing w:before="0" w:after="200"/>
        <w:ind w:left="0"/>
        <w:jc w:val="left"/>
        <w:rPr>
          <w:b/>
        </w:rPr>
      </w:pPr>
      <w:r w:rsidRPr="00174F37">
        <w:rPr>
          <w:b/>
        </w:rPr>
        <w:t>Melakukan pengiriman pesan</w:t>
      </w:r>
    </w:p>
    <w:p w:rsidR="00862B56" w:rsidRPr="00DD36B7" w:rsidRDefault="00862B56" w:rsidP="001845C4">
      <w:pPr>
        <w:numPr>
          <w:ilvl w:val="4"/>
          <w:numId w:val="34"/>
        </w:numPr>
        <w:tabs>
          <w:tab w:val="clear" w:pos="2160"/>
          <w:tab w:val="left" w:pos="426"/>
          <w:tab w:val="num" w:pos="709"/>
        </w:tabs>
        <w:suppressAutoHyphens/>
        <w:spacing w:before="0" w:after="200"/>
        <w:ind w:left="0"/>
        <w:jc w:val="left"/>
      </w:pPr>
      <w:r w:rsidRPr="00174F37">
        <w:rPr>
          <w:b/>
        </w:rPr>
        <w:t>Deskripsi</w:t>
      </w:r>
      <w:r w:rsidRPr="00DD36B7">
        <w:t xml:space="preserve"> </w:t>
      </w:r>
      <w:r w:rsidRPr="00174F37">
        <w:rPr>
          <w:b/>
        </w:rPr>
        <w:t>Singkat</w:t>
      </w:r>
    </w:p>
    <w:p w:rsidR="00862B56" w:rsidRPr="00DD36B7" w:rsidRDefault="00862B56" w:rsidP="00DD36B7">
      <w:pPr>
        <w:tabs>
          <w:tab w:val="left" w:pos="426"/>
        </w:tabs>
        <w:spacing w:before="0" w:after="200"/>
        <w:jc w:val="left"/>
      </w:pPr>
      <w:r w:rsidRPr="00DD36B7">
        <w:t>Menjelaskan bagaimana sistem dan pengguna berinteraksi dalam melakukan proses pengiriman pesan.</w:t>
      </w:r>
    </w:p>
    <w:p w:rsidR="00862B56" w:rsidRPr="00DD36B7" w:rsidRDefault="00862B56" w:rsidP="001845C4">
      <w:pPr>
        <w:numPr>
          <w:ilvl w:val="4"/>
          <w:numId w:val="34"/>
        </w:numPr>
        <w:tabs>
          <w:tab w:val="clear" w:pos="2160"/>
          <w:tab w:val="left" w:pos="426"/>
          <w:tab w:val="num" w:pos="709"/>
        </w:tabs>
        <w:suppressAutoHyphens/>
        <w:spacing w:before="0" w:after="200"/>
        <w:ind w:left="0"/>
        <w:jc w:val="left"/>
      </w:pPr>
      <w:r w:rsidRPr="00174F37">
        <w:rPr>
          <w:b/>
        </w:rPr>
        <w:t>Aktor</w:t>
      </w:r>
    </w:p>
    <w:p w:rsidR="00862B56" w:rsidRPr="00DD36B7" w:rsidRDefault="00862B56" w:rsidP="001845C4">
      <w:pPr>
        <w:tabs>
          <w:tab w:val="left" w:pos="426"/>
          <w:tab w:val="num" w:pos="709"/>
        </w:tabs>
        <w:spacing w:before="0" w:after="200"/>
        <w:jc w:val="left"/>
      </w:pPr>
      <w:r w:rsidRPr="00DD36B7">
        <w:t>Pengguna atau Admin.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Awal</w:t>
      </w:r>
    </w:p>
    <w:p w:rsidR="00862B56" w:rsidRPr="00DD36B7" w:rsidRDefault="00862B56" w:rsidP="001845C4">
      <w:pPr>
        <w:tabs>
          <w:tab w:val="left" w:pos="426"/>
          <w:tab w:val="num" w:pos="709"/>
        </w:tabs>
        <w:spacing w:before="0" w:after="200"/>
        <w:jc w:val="left"/>
      </w:pPr>
      <w:r w:rsidRPr="00DD36B7">
        <w:t>Pengguna atau Admin sudah login.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Utama</w:t>
      </w:r>
    </w:p>
    <w:p w:rsidR="00862B56" w:rsidRPr="00DD36B7" w:rsidRDefault="00862B56" w:rsidP="00DD36B7">
      <w:pPr>
        <w:tabs>
          <w:tab w:val="left" w:pos="426"/>
        </w:tabs>
        <w:spacing w:before="0" w:after="200"/>
        <w:jc w:val="left"/>
      </w:pPr>
      <w:r w:rsidRPr="00DD36B7">
        <w:t xml:space="preserve">a. Setelah pengguna login, sistem </w:t>
      </w:r>
      <w:proofErr w:type="gramStart"/>
      <w:r w:rsidRPr="00DD36B7">
        <w:t>akan</w:t>
      </w:r>
      <w:proofErr w:type="gramEnd"/>
      <w:r w:rsidRPr="00DD36B7">
        <w:t xml:space="preserve"> langsung menampilkan form tujuan pengiriman pesan, form identitas pengguna, dan form status aplikasi Telkom.</w:t>
      </w:r>
    </w:p>
    <w:p w:rsidR="00862B56" w:rsidRPr="00DD36B7" w:rsidRDefault="00862B56" w:rsidP="00DD36B7">
      <w:pPr>
        <w:tabs>
          <w:tab w:val="left" w:pos="426"/>
        </w:tabs>
        <w:spacing w:before="0" w:after="200"/>
        <w:jc w:val="left"/>
      </w:pPr>
      <w:r w:rsidRPr="00DD36B7">
        <w:t>b. Pengguna mengisi form-form tersebut.</w:t>
      </w:r>
    </w:p>
    <w:p w:rsidR="00862B56" w:rsidRPr="00DD36B7" w:rsidRDefault="00862B56" w:rsidP="00DD36B7">
      <w:pPr>
        <w:tabs>
          <w:tab w:val="left" w:pos="426"/>
        </w:tabs>
        <w:spacing w:before="0" w:after="200"/>
        <w:jc w:val="left"/>
      </w:pPr>
      <w:r w:rsidRPr="00DD36B7">
        <w:t>c. Pengguna menekan tombol Kirim.</w:t>
      </w:r>
    </w:p>
    <w:p w:rsidR="00862B56" w:rsidRPr="00DD36B7" w:rsidRDefault="00862B56" w:rsidP="00DD36B7">
      <w:pPr>
        <w:tabs>
          <w:tab w:val="left" w:pos="426"/>
        </w:tabs>
        <w:spacing w:before="0" w:after="200"/>
        <w:jc w:val="left"/>
      </w:pPr>
      <w:r w:rsidRPr="00DD36B7">
        <w:t xml:space="preserve">d. Sistem </w:t>
      </w:r>
      <w:proofErr w:type="gramStart"/>
      <w:r w:rsidRPr="00DD36B7">
        <w:t>akan</w:t>
      </w:r>
      <w:proofErr w:type="gramEnd"/>
      <w:r w:rsidRPr="00DD36B7">
        <w:t xml:space="preserve"> mengirimkan pesan WhatsApp ke tujuan pengiriman. </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Alternatif</w:t>
      </w:r>
    </w:p>
    <w:p w:rsidR="00862B56" w:rsidRPr="00DD36B7" w:rsidRDefault="00862B56" w:rsidP="001845C4">
      <w:pPr>
        <w:tabs>
          <w:tab w:val="left" w:pos="426"/>
        </w:tabs>
        <w:spacing w:before="0" w:after="200"/>
        <w:jc w:val="left"/>
      </w:pPr>
      <w:r w:rsidRPr="00DD36B7">
        <w:lastRenderedPageBreak/>
        <w:t>Tidak ada.</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Akhir</w:t>
      </w:r>
    </w:p>
    <w:p w:rsidR="00862B56" w:rsidRPr="00DD36B7" w:rsidRDefault="00862B56" w:rsidP="001845C4">
      <w:pPr>
        <w:tabs>
          <w:tab w:val="left" w:pos="426"/>
          <w:tab w:val="num" w:pos="709"/>
        </w:tabs>
        <w:spacing w:before="0" w:after="200"/>
        <w:jc w:val="left"/>
      </w:pPr>
      <w:r w:rsidRPr="00DD36B7">
        <w:t>Kondisi akhir yang diharapkan ialah pesan terkirim.</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Kebutuhan Khusus</w:t>
      </w:r>
    </w:p>
    <w:p w:rsidR="00174F37" w:rsidRDefault="00862B56" w:rsidP="001845C4">
      <w:pPr>
        <w:tabs>
          <w:tab w:val="left" w:pos="426"/>
          <w:tab w:val="num" w:pos="709"/>
        </w:tabs>
        <w:spacing w:before="0" w:after="200"/>
        <w:jc w:val="left"/>
      </w:pPr>
      <w:r w:rsidRPr="00DD36B7">
        <w:t>Tidak ada.</w:t>
      </w:r>
    </w:p>
    <w:p w:rsidR="00174F37" w:rsidRPr="00DD36B7" w:rsidRDefault="00174F37" w:rsidP="001845C4">
      <w:pPr>
        <w:tabs>
          <w:tab w:val="left" w:pos="426"/>
          <w:tab w:val="num" w:pos="709"/>
        </w:tabs>
        <w:spacing w:before="0" w:after="200"/>
        <w:jc w:val="left"/>
      </w:pPr>
    </w:p>
    <w:p w:rsidR="00862B56" w:rsidRPr="00174F37" w:rsidRDefault="00862B56" w:rsidP="001845C4">
      <w:pPr>
        <w:numPr>
          <w:ilvl w:val="3"/>
          <w:numId w:val="34"/>
        </w:numPr>
        <w:tabs>
          <w:tab w:val="left" w:pos="426"/>
          <w:tab w:val="num" w:pos="709"/>
        </w:tabs>
        <w:suppressAutoHyphens/>
        <w:spacing w:before="0" w:after="200"/>
        <w:ind w:left="0"/>
        <w:jc w:val="left"/>
        <w:rPr>
          <w:b/>
        </w:rPr>
      </w:pPr>
      <w:r w:rsidRPr="00174F37">
        <w:rPr>
          <w:b/>
        </w:rPr>
        <w:t>Mengelola tujuan pengiriman pesan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Deskripsi Singkat</w:t>
      </w:r>
    </w:p>
    <w:p w:rsidR="00862B56" w:rsidRPr="00DD36B7" w:rsidRDefault="00862B56" w:rsidP="001845C4">
      <w:pPr>
        <w:tabs>
          <w:tab w:val="left" w:pos="426"/>
          <w:tab w:val="left" w:pos="709"/>
        </w:tabs>
        <w:spacing w:before="0" w:after="200"/>
        <w:jc w:val="left"/>
      </w:pPr>
      <w:r w:rsidRPr="00DD36B7">
        <w:t>Menjelaskan bagaimana sistem dan admin berinteraksi dalam melakukan proses pengelolaan tujuan pengiriman pesan. Pengelolaan tujuan pengiriman dibagi menjadi dua proses, yakni a) menambah tujuan pengiriman pesan dan b) menghapus tujuan pengiriman pesan.</w:t>
      </w:r>
    </w:p>
    <w:p w:rsidR="00862B56" w:rsidRPr="00174F37" w:rsidRDefault="00862B56" w:rsidP="001845C4">
      <w:pPr>
        <w:numPr>
          <w:ilvl w:val="4"/>
          <w:numId w:val="34"/>
        </w:numPr>
        <w:tabs>
          <w:tab w:val="left" w:pos="426"/>
          <w:tab w:val="left" w:pos="709"/>
        </w:tabs>
        <w:suppressAutoHyphens/>
        <w:spacing w:before="0" w:after="200"/>
        <w:ind w:left="0"/>
        <w:jc w:val="left"/>
        <w:rPr>
          <w:b/>
        </w:rPr>
      </w:pPr>
      <w:r w:rsidRPr="00174F37">
        <w:rPr>
          <w:b/>
        </w:rPr>
        <w:t>Aktor</w:t>
      </w:r>
    </w:p>
    <w:p w:rsidR="00862B56" w:rsidRPr="00DD36B7" w:rsidRDefault="00862B56" w:rsidP="001845C4">
      <w:pPr>
        <w:tabs>
          <w:tab w:val="left" w:pos="426"/>
          <w:tab w:val="left" w:pos="709"/>
        </w:tabs>
        <w:spacing w:before="0" w:after="200"/>
        <w:jc w:val="left"/>
      </w:pPr>
      <w:r w:rsidRPr="00DD36B7">
        <w:t>Admin.</w:t>
      </w:r>
    </w:p>
    <w:p w:rsidR="00862B56" w:rsidRPr="00174F37" w:rsidRDefault="00862B56" w:rsidP="001845C4">
      <w:pPr>
        <w:numPr>
          <w:ilvl w:val="4"/>
          <w:numId w:val="34"/>
        </w:numPr>
        <w:tabs>
          <w:tab w:val="left" w:pos="426"/>
          <w:tab w:val="left" w:pos="709"/>
        </w:tabs>
        <w:suppressAutoHyphens/>
        <w:spacing w:before="0" w:after="200"/>
        <w:ind w:left="0"/>
        <w:jc w:val="left"/>
        <w:rPr>
          <w:b/>
        </w:rPr>
      </w:pPr>
      <w:r w:rsidRPr="00174F37">
        <w:rPr>
          <w:b/>
        </w:rPr>
        <w:t>Kondisi Awal</w:t>
      </w:r>
    </w:p>
    <w:p w:rsidR="00862B56" w:rsidRPr="00DD36B7" w:rsidRDefault="00862B56" w:rsidP="001845C4">
      <w:pPr>
        <w:tabs>
          <w:tab w:val="left" w:pos="426"/>
          <w:tab w:val="left" w:pos="709"/>
        </w:tabs>
        <w:spacing w:before="0" w:after="200"/>
        <w:jc w:val="left"/>
      </w:pPr>
      <w:r w:rsidRPr="00DD36B7">
        <w:t>Admin sudah login.</w:t>
      </w:r>
    </w:p>
    <w:p w:rsidR="00862B56" w:rsidRPr="00174F37" w:rsidRDefault="00862B56" w:rsidP="001845C4">
      <w:pPr>
        <w:numPr>
          <w:ilvl w:val="4"/>
          <w:numId w:val="34"/>
        </w:numPr>
        <w:tabs>
          <w:tab w:val="left" w:pos="426"/>
          <w:tab w:val="left" w:pos="709"/>
        </w:tabs>
        <w:suppressAutoHyphens/>
        <w:spacing w:before="0" w:after="200"/>
        <w:ind w:left="0"/>
        <w:jc w:val="left"/>
        <w:rPr>
          <w:b/>
        </w:rPr>
      </w:pPr>
      <w:r w:rsidRPr="00174F37">
        <w:rPr>
          <w:b/>
        </w:rPr>
        <w:t>Aliran Kejadian Utama</w:t>
      </w:r>
    </w:p>
    <w:p w:rsidR="00862B56" w:rsidRPr="00DD36B7" w:rsidRDefault="00862B56" w:rsidP="00DD36B7">
      <w:pPr>
        <w:tabs>
          <w:tab w:val="left" w:pos="426"/>
        </w:tabs>
        <w:spacing w:before="0" w:after="200"/>
        <w:jc w:val="left"/>
      </w:pPr>
      <w:r w:rsidRPr="00DD36B7">
        <w:lastRenderedPageBreak/>
        <w:t>a. Admin memilih menu yang terletak di sebelah pojok kiri atas.</w:t>
      </w:r>
    </w:p>
    <w:p w:rsidR="00862B56" w:rsidRPr="00DD36B7" w:rsidRDefault="00862B56" w:rsidP="00DD36B7">
      <w:pPr>
        <w:tabs>
          <w:tab w:val="left" w:pos="426"/>
        </w:tabs>
        <w:spacing w:before="0" w:after="200"/>
        <w:jc w:val="left"/>
      </w:pPr>
      <w:r w:rsidRPr="00DD36B7">
        <w:t xml:space="preserve">b. </w:t>
      </w:r>
      <w:proofErr w:type="gramStart"/>
      <w:r w:rsidRPr="00DD36B7">
        <w:t>Sistem  menampilkan</w:t>
      </w:r>
      <w:proofErr w:type="gramEnd"/>
      <w:r w:rsidRPr="00DD36B7">
        <w:t xml:space="preserve"> beberapa opsi dalam menu tersebut.</w:t>
      </w:r>
    </w:p>
    <w:p w:rsidR="00862B56" w:rsidRPr="00DD36B7" w:rsidRDefault="00862B56" w:rsidP="00DD36B7">
      <w:pPr>
        <w:tabs>
          <w:tab w:val="left" w:pos="426"/>
        </w:tabs>
        <w:spacing w:before="0" w:after="200"/>
        <w:jc w:val="left"/>
      </w:pPr>
      <w:r w:rsidRPr="00DD36B7">
        <w:t>c. Admin memilih opsi Tambah Tujuan.</w:t>
      </w:r>
    </w:p>
    <w:p w:rsidR="00862B56" w:rsidRPr="00DD36B7" w:rsidRDefault="00862B56" w:rsidP="00DD36B7">
      <w:pPr>
        <w:tabs>
          <w:tab w:val="left" w:pos="426"/>
        </w:tabs>
        <w:spacing w:before="0" w:after="200"/>
        <w:jc w:val="left"/>
      </w:pPr>
      <w:r w:rsidRPr="00DD36B7">
        <w:t>d. Sistem menampilkan daftar tujuan pengiriman pesan yang telah terdaftar.</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Alternatif</w:t>
      </w:r>
    </w:p>
    <w:p w:rsidR="00862B56" w:rsidRPr="00DD36B7" w:rsidRDefault="00862B56" w:rsidP="001845C4">
      <w:pPr>
        <w:tabs>
          <w:tab w:val="left" w:pos="426"/>
          <w:tab w:val="num" w:pos="709"/>
        </w:tabs>
        <w:spacing w:before="0" w:after="200"/>
        <w:jc w:val="left"/>
      </w:pPr>
      <w:proofErr w:type="gramStart"/>
      <w:r w:rsidRPr="00DD36B7">
        <w:t>a</w:t>
      </w:r>
      <w:proofErr w:type="gramEnd"/>
      <w:r w:rsidRPr="00DD36B7">
        <w:t>. Menambah Tujuan Pengiriman Pesan</w:t>
      </w:r>
    </w:p>
    <w:p w:rsidR="00862B56" w:rsidRPr="00DD36B7" w:rsidRDefault="00862B56" w:rsidP="001845C4">
      <w:pPr>
        <w:tabs>
          <w:tab w:val="left" w:pos="709"/>
          <w:tab w:val="num" w:pos="993"/>
        </w:tabs>
        <w:spacing w:before="0" w:after="200"/>
        <w:ind w:left="284"/>
        <w:jc w:val="left"/>
      </w:pPr>
      <w:r w:rsidRPr="00DD36B7">
        <w:t xml:space="preserve">1. Admin memasukkan NIK Pegawai yang </w:t>
      </w:r>
      <w:proofErr w:type="gramStart"/>
      <w:r w:rsidRPr="00DD36B7">
        <w:t>akan</w:t>
      </w:r>
      <w:proofErr w:type="gramEnd"/>
      <w:r w:rsidRPr="00DD36B7">
        <w:t xml:space="preserve"> dijadikan tujuan pengiriman pesan yang baru.</w:t>
      </w:r>
    </w:p>
    <w:p w:rsidR="00862B56" w:rsidRPr="00DD36B7" w:rsidRDefault="00862B56" w:rsidP="001845C4">
      <w:pPr>
        <w:tabs>
          <w:tab w:val="left" w:pos="709"/>
          <w:tab w:val="num" w:pos="993"/>
        </w:tabs>
        <w:spacing w:before="0" w:after="200"/>
        <w:ind w:left="284"/>
        <w:jc w:val="left"/>
      </w:pPr>
      <w:r w:rsidRPr="00DD36B7">
        <w:t>2. Admin menekan tombol Tambah.</w:t>
      </w:r>
    </w:p>
    <w:p w:rsidR="00862B56" w:rsidRPr="00DD36B7" w:rsidRDefault="00862B56" w:rsidP="001845C4">
      <w:pPr>
        <w:tabs>
          <w:tab w:val="left" w:pos="709"/>
          <w:tab w:val="num" w:pos="993"/>
        </w:tabs>
        <w:spacing w:before="0" w:after="200"/>
        <w:ind w:left="284"/>
        <w:jc w:val="left"/>
      </w:pPr>
      <w:r w:rsidRPr="00DD36B7">
        <w:t>3. Sistem menyimpan tujuan pengiriman pesan yang baru.</w:t>
      </w:r>
    </w:p>
    <w:p w:rsidR="00862B56" w:rsidRPr="00DD36B7" w:rsidRDefault="00862B56" w:rsidP="001845C4">
      <w:pPr>
        <w:tabs>
          <w:tab w:val="left" w:pos="426"/>
          <w:tab w:val="num" w:pos="709"/>
        </w:tabs>
        <w:spacing w:before="0" w:after="200"/>
        <w:jc w:val="left"/>
      </w:pPr>
      <w:proofErr w:type="gramStart"/>
      <w:r w:rsidRPr="00DD36B7">
        <w:t>b</w:t>
      </w:r>
      <w:proofErr w:type="gramEnd"/>
      <w:r w:rsidRPr="00DD36B7">
        <w:t>. Menghapus Tujuan Pengiriman Pesan</w:t>
      </w:r>
    </w:p>
    <w:p w:rsidR="00862B56" w:rsidRPr="00DD36B7" w:rsidRDefault="00862B56" w:rsidP="001845C4">
      <w:pPr>
        <w:tabs>
          <w:tab w:val="left" w:pos="426"/>
          <w:tab w:val="num" w:pos="709"/>
        </w:tabs>
        <w:spacing w:before="0" w:after="200"/>
        <w:ind w:left="284"/>
        <w:jc w:val="left"/>
      </w:pPr>
      <w:r w:rsidRPr="00DD36B7">
        <w:t>1. Admin menekan tombol Hapus yang terletak di sebelah kanan tujuan pengiriman pesan yang ingin dihapus.</w:t>
      </w:r>
    </w:p>
    <w:p w:rsidR="00862B56" w:rsidRPr="00DD36B7" w:rsidRDefault="00862B56" w:rsidP="001845C4">
      <w:pPr>
        <w:tabs>
          <w:tab w:val="left" w:pos="426"/>
          <w:tab w:val="num" w:pos="709"/>
        </w:tabs>
        <w:spacing w:before="0" w:after="200"/>
        <w:ind w:left="284"/>
        <w:jc w:val="left"/>
      </w:pPr>
      <w:r w:rsidRPr="00DD36B7">
        <w:t>2. Sistem menghapus tujuan pengiriman pesan tersebut.</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Akhir</w:t>
      </w:r>
    </w:p>
    <w:p w:rsidR="00862B56" w:rsidRPr="00DD36B7" w:rsidRDefault="00862B56" w:rsidP="00DD36B7">
      <w:pPr>
        <w:tabs>
          <w:tab w:val="left" w:pos="426"/>
        </w:tabs>
        <w:spacing w:before="0" w:after="200"/>
        <w:jc w:val="left"/>
      </w:pPr>
      <w:proofErr w:type="gramStart"/>
      <w:r w:rsidRPr="00DD36B7">
        <w:t>a</w:t>
      </w:r>
      <w:proofErr w:type="gramEnd"/>
      <w:r w:rsidRPr="00DD36B7">
        <w:t>. Menambah Tujuan Pengiriman Pesan</w:t>
      </w:r>
    </w:p>
    <w:p w:rsidR="00862B56" w:rsidRPr="00DD36B7" w:rsidRDefault="00862B56" w:rsidP="00DD36B7">
      <w:pPr>
        <w:tabs>
          <w:tab w:val="left" w:pos="426"/>
        </w:tabs>
        <w:spacing w:before="0" w:after="200"/>
        <w:jc w:val="left"/>
      </w:pPr>
      <w:r w:rsidRPr="00DD36B7">
        <w:lastRenderedPageBreak/>
        <w:t>Kondisi akhir yang diharapkan ialah terdaftarnya tujuan pengiriman pesan yang baru.</w:t>
      </w:r>
    </w:p>
    <w:p w:rsidR="00862B56" w:rsidRPr="00DD36B7" w:rsidRDefault="00862B56" w:rsidP="00DD36B7">
      <w:pPr>
        <w:tabs>
          <w:tab w:val="left" w:pos="426"/>
        </w:tabs>
        <w:spacing w:before="0" w:after="200"/>
        <w:jc w:val="left"/>
      </w:pPr>
      <w:proofErr w:type="gramStart"/>
      <w:r w:rsidRPr="00DD36B7">
        <w:t>b</w:t>
      </w:r>
      <w:proofErr w:type="gramEnd"/>
      <w:r w:rsidRPr="00DD36B7">
        <w:t>. Menghapus Tujuan Pengiriman Pesan</w:t>
      </w:r>
    </w:p>
    <w:p w:rsidR="00862B56" w:rsidRPr="00DD36B7" w:rsidRDefault="00862B56" w:rsidP="00DD36B7">
      <w:pPr>
        <w:tabs>
          <w:tab w:val="left" w:pos="426"/>
        </w:tabs>
        <w:spacing w:before="0" w:after="200"/>
        <w:jc w:val="left"/>
      </w:pPr>
      <w:r w:rsidRPr="00DD36B7">
        <w:t>Kondisi akhir yang diharapkan ialah terhapusnya tujuan pengiriman pesan yang dipilih.</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Kebutuhan Khusus</w:t>
      </w:r>
    </w:p>
    <w:p w:rsidR="00174F37" w:rsidRDefault="00862B56" w:rsidP="001845C4">
      <w:pPr>
        <w:tabs>
          <w:tab w:val="left" w:pos="426"/>
          <w:tab w:val="num" w:pos="709"/>
        </w:tabs>
        <w:spacing w:before="0" w:after="200"/>
        <w:jc w:val="left"/>
      </w:pPr>
      <w:r w:rsidRPr="00DD36B7">
        <w:t>Tidak ada.</w:t>
      </w:r>
    </w:p>
    <w:p w:rsidR="00D02CFA" w:rsidRPr="00DD36B7" w:rsidRDefault="00D02CFA" w:rsidP="001845C4">
      <w:pPr>
        <w:tabs>
          <w:tab w:val="left" w:pos="426"/>
          <w:tab w:val="num" w:pos="709"/>
        </w:tabs>
        <w:spacing w:before="0" w:after="200"/>
        <w:jc w:val="left"/>
      </w:pPr>
    </w:p>
    <w:p w:rsidR="00862B56" w:rsidRPr="00174F37" w:rsidRDefault="00862B56" w:rsidP="001845C4">
      <w:pPr>
        <w:numPr>
          <w:ilvl w:val="3"/>
          <w:numId w:val="34"/>
        </w:numPr>
        <w:tabs>
          <w:tab w:val="left" w:pos="426"/>
          <w:tab w:val="num" w:pos="709"/>
        </w:tabs>
        <w:suppressAutoHyphens/>
        <w:spacing w:before="0" w:after="200"/>
        <w:ind w:left="0"/>
        <w:jc w:val="left"/>
        <w:rPr>
          <w:b/>
        </w:rPr>
      </w:pPr>
      <w:r w:rsidRPr="00174F37">
        <w:rPr>
          <w:b/>
        </w:rPr>
        <w:t>Mengelola grup</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Deskripsi Singkat</w:t>
      </w:r>
    </w:p>
    <w:p w:rsidR="00862B56" w:rsidRPr="00DD36B7" w:rsidRDefault="00862B56" w:rsidP="001845C4">
      <w:pPr>
        <w:tabs>
          <w:tab w:val="left" w:pos="426"/>
          <w:tab w:val="num" w:pos="709"/>
        </w:tabs>
        <w:spacing w:before="0" w:after="200"/>
        <w:jc w:val="left"/>
      </w:pPr>
      <w:r w:rsidRPr="00DD36B7">
        <w:t>Menjelaskan bagaimana sistem dan admin berinteraksi dalam melakukan proses pengelolaan grup. Pengelolaan grup dibagi menjadi tiga proses, yakni a) menambah grup, b) menghapus grup, dan c) mengelola anggota grup (menambah dan menghapus anggota grup).</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Aktor</w:t>
      </w:r>
    </w:p>
    <w:p w:rsidR="00862B56" w:rsidRPr="00DD36B7" w:rsidRDefault="00862B56" w:rsidP="001845C4">
      <w:pPr>
        <w:tabs>
          <w:tab w:val="left" w:pos="426"/>
          <w:tab w:val="num" w:pos="709"/>
        </w:tabs>
        <w:spacing w:before="0" w:after="200"/>
        <w:jc w:val="left"/>
      </w:pPr>
      <w:r w:rsidRPr="00DD36B7">
        <w:t>Admin.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Awal</w:t>
      </w:r>
    </w:p>
    <w:p w:rsidR="00862B56" w:rsidRPr="00DD36B7" w:rsidRDefault="00862B56" w:rsidP="001845C4">
      <w:pPr>
        <w:tabs>
          <w:tab w:val="left" w:pos="426"/>
          <w:tab w:val="num" w:pos="709"/>
        </w:tabs>
        <w:spacing w:before="0" w:after="200"/>
        <w:jc w:val="left"/>
      </w:pPr>
      <w:r w:rsidRPr="00DD36B7">
        <w:t>Admin sudah login.</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lastRenderedPageBreak/>
        <w:t>Aliran Kejadian Utama</w:t>
      </w:r>
    </w:p>
    <w:p w:rsidR="00862B56" w:rsidRPr="00DD36B7" w:rsidRDefault="00862B56" w:rsidP="001845C4">
      <w:pPr>
        <w:tabs>
          <w:tab w:val="left" w:pos="426"/>
          <w:tab w:val="num" w:pos="709"/>
        </w:tabs>
        <w:spacing w:before="0" w:after="200"/>
        <w:jc w:val="left"/>
      </w:pPr>
      <w:r w:rsidRPr="00DD36B7">
        <w:t>a. Admin memilih menu yang terletak di sebelah pojok kiri atas.</w:t>
      </w:r>
    </w:p>
    <w:p w:rsidR="00862B56" w:rsidRPr="00DD36B7" w:rsidRDefault="00862B56" w:rsidP="001845C4">
      <w:pPr>
        <w:tabs>
          <w:tab w:val="left" w:pos="426"/>
          <w:tab w:val="num" w:pos="709"/>
        </w:tabs>
        <w:spacing w:before="0" w:after="200"/>
        <w:jc w:val="left"/>
      </w:pPr>
      <w:r w:rsidRPr="00DD36B7">
        <w:t xml:space="preserve">b. </w:t>
      </w:r>
      <w:proofErr w:type="gramStart"/>
      <w:r w:rsidRPr="00DD36B7">
        <w:t>Sistem  menampilkan</w:t>
      </w:r>
      <w:proofErr w:type="gramEnd"/>
      <w:r w:rsidRPr="00DD36B7">
        <w:t xml:space="preserve"> beberapa opsi dalam menu tersebut.</w:t>
      </w:r>
    </w:p>
    <w:p w:rsidR="00862B56" w:rsidRPr="00DD36B7" w:rsidRDefault="00862B56" w:rsidP="001845C4">
      <w:pPr>
        <w:tabs>
          <w:tab w:val="left" w:pos="426"/>
          <w:tab w:val="num" w:pos="709"/>
        </w:tabs>
        <w:spacing w:before="0" w:after="200"/>
        <w:jc w:val="left"/>
      </w:pPr>
      <w:r w:rsidRPr="00DD36B7">
        <w:t>c. Admin memilih opsi Atur Grup.</w:t>
      </w:r>
    </w:p>
    <w:p w:rsidR="00862B56" w:rsidRPr="00DD36B7" w:rsidRDefault="00862B56" w:rsidP="001845C4">
      <w:pPr>
        <w:tabs>
          <w:tab w:val="left" w:pos="426"/>
          <w:tab w:val="num" w:pos="709"/>
        </w:tabs>
        <w:spacing w:before="0" w:after="200"/>
        <w:jc w:val="left"/>
      </w:pPr>
      <w:r w:rsidRPr="00DD36B7">
        <w:t>d. Sistem menampilkan daftar grup.</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Aliran Kejadian Alternatif</w:t>
      </w:r>
    </w:p>
    <w:p w:rsidR="00862B56" w:rsidRPr="00DD36B7" w:rsidRDefault="00862B56" w:rsidP="001845C4">
      <w:pPr>
        <w:tabs>
          <w:tab w:val="left" w:pos="426"/>
          <w:tab w:val="num" w:pos="709"/>
        </w:tabs>
        <w:spacing w:before="0" w:after="200"/>
        <w:jc w:val="left"/>
      </w:pPr>
      <w:proofErr w:type="gramStart"/>
      <w:r w:rsidRPr="00DD36B7">
        <w:t>a</w:t>
      </w:r>
      <w:proofErr w:type="gramEnd"/>
      <w:r w:rsidRPr="00DD36B7">
        <w:t>. Menambah Grup</w:t>
      </w:r>
    </w:p>
    <w:p w:rsidR="00862B56" w:rsidRPr="00DD36B7" w:rsidRDefault="00862B56" w:rsidP="001845C4">
      <w:pPr>
        <w:tabs>
          <w:tab w:val="left" w:pos="426"/>
          <w:tab w:val="num" w:pos="709"/>
        </w:tabs>
        <w:spacing w:before="0" w:after="200"/>
        <w:jc w:val="left"/>
      </w:pPr>
      <w:r w:rsidRPr="00DD36B7">
        <w:t xml:space="preserve">1. Admin memasukkan </w:t>
      </w:r>
      <w:proofErr w:type="gramStart"/>
      <w:r w:rsidRPr="00DD36B7">
        <w:t>nama</w:t>
      </w:r>
      <w:proofErr w:type="gramEnd"/>
      <w:r w:rsidRPr="00DD36B7">
        <w:t xml:space="preserve"> grup yang baru.</w:t>
      </w:r>
    </w:p>
    <w:p w:rsidR="00862B56" w:rsidRPr="00DD36B7" w:rsidRDefault="00862B56" w:rsidP="001845C4">
      <w:pPr>
        <w:tabs>
          <w:tab w:val="left" w:pos="426"/>
          <w:tab w:val="num" w:pos="709"/>
        </w:tabs>
        <w:spacing w:before="0" w:after="200"/>
        <w:jc w:val="left"/>
      </w:pPr>
      <w:r w:rsidRPr="00DD36B7">
        <w:t xml:space="preserve">2. Sistem menyimpan </w:t>
      </w:r>
      <w:proofErr w:type="gramStart"/>
      <w:r w:rsidRPr="00DD36B7">
        <w:t>nama</w:t>
      </w:r>
      <w:proofErr w:type="gramEnd"/>
      <w:r w:rsidRPr="00DD36B7">
        <w:t xml:space="preserve"> grup yang baru.</w:t>
      </w:r>
    </w:p>
    <w:p w:rsidR="00862B56" w:rsidRPr="00DD36B7" w:rsidRDefault="00862B56" w:rsidP="001845C4">
      <w:pPr>
        <w:tabs>
          <w:tab w:val="left" w:pos="426"/>
          <w:tab w:val="num" w:pos="709"/>
        </w:tabs>
        <w:spacing w:before="0" w:after="200"/>
        <w:jc w:val="left"/>
      </w:pPr>
      <w:proofErr w:type="gramStart"/>
      <w:r w:rsidRPr="00DD36B7">
        <w:t>b</w:t>
      </w:r>
      <w:proofErr w:type="gramEnd"/>
      <w:r w:rsidRPr="00DD36B7">
        <w:t>. Menghapus Tujuan Pengiriman Pesan</w:t>
      </w:r>
    </w:p>
    <w:p w:rsidR="00862B56" w:rsidRPr="00DD36B7" w:rsidRDefault="00862B56" w:rsidP="001845C4">
      <w:pPr>
        <w:tabs>
          <w:tab w:val="left" w:pos="426"/>
          <w:tab w:val="num" w:pos="709"/>
        </w:tabs>
        <w:spacing w:before="0" w:after="200"/>
        <w:jc w:val="left"/>
      </w:pPr>
      <w:r w:rsidRPr="00DD36B7">
        <w:t>1. Admin menekan tombol Hapus yang terletak di sebelah kanan grup yang ingin dihapus.</w:t>
      </w:r>
    </w:p>
    <w:p w:rsidR="00862B56" w:rsidRPr="00DD36B7" w:rsidRDefault="00862B56" w:rsidP="001845C4">
      <w:pPr>
        <w:tabs>
          <w:tab w:val="left" w:pos="426"/>
          <w:tab w:val="num" w:pos="709"/>
        </w:tabs>
        <w:spacing w:before="0" w:after="200"/>
        <w:jc w:val="left"/>
      </w:pPr>
      <w:r w:rsidRPr="00DD36B7">
        <w:t>2. Sistem menghapus grup tersebut.</w:t>
      </w:r>
    </w:p>
    <w:p w:rsidR="00862B56" w:rsidRPr="00DD36B7" w:rsidRDefault="00862B56" w:rsidP="001845C4">
      <w:pPr>
        <w:tabs>
          <w:tab w:val="left" w:pos="426"/>
          <w:tab w:val="num" w:pos="709"/>
        </w:tabs>
        <w:spacing w:before="0" w:after="200"/>
        <w:jc w:val="left"/>
      </w:pPr>
      <w:proofErr w:type="gramStart"/>
      <w:r w:rsidRPr="00DD36B7">
        <w:t>c</w:t>
      </w:r>
      <w:proofErr w:type="gramEnd"/>
      <w:r w:rsidRPr="00DD36B7">
        <w:t>. Mengelola Anggota Grup</w:t>
      </w:r>
    </w:p>
    <w:p w:rsidR="00862B56" w:rsidRPr="00DD36B7" w:rsidRDefault="00862B56" w:rsidP="001845C4">
      <w:pPr>
        <w:tabs>
          <w:tab w:val="left" w:pos="426"/>
          <w:tab w:val="num" w:pos="709"/>
        </w:tabs>
        <w:spacing w:before="0" w:after="200"/>
        <w:jc w:val="left"/>
      </w:pPr>
      <w:r w:rsidRPr="00DD36B7">
        <w:t>1. Admin menekan tombol Edit yang terletak di sebelah kanan grup yang ingin dikelola.</w:t>
      </w:r>
    </w:p>
    <w:p w:rsidR="00862B56" w:rsidRPr="00DD36B7" w:rsidRDefault="00862B56" w:rsidP="001845C4">
      <w:pPr>
        <w:tabs>
          <w:tab w:val="left" w:pos="426"/>
          <w:tab w:val="num" w:pos="709"/>
        </w:tabs>
        <w:spacing w:before="0" w:after="200"/>
        <w:jc w:val="left"/>
      </w:pPr>
      <w:r w:rsidRPr="00DD36B7">
        <w:t>2. Sistem menampilkan daftar anggota grup.</w:t>
      </w:r>
    </w:p>
    <w:p w:rsidR="00862B56" w:rsidRPr="00DD36B7" w:rsidRDefault="00862B56" w:rsidP="001845C4">
      <w:pPr>
        <w:tabs>
          <w:tab w:val="left" w:pos="426"/>
          <w:tab w:val="num" w:pos="709"/>
        </w:tabs>
        <w:spacing w:before="0" w:after="200"/>
        <w:jc w:val="left"/>
      </w:pPr>
      <w:r w:rsidRPr="00DD36B7">
        <w:lastRenderedPageBreak/>
        <w:t>Menambah anggota grup</w:t>
      </w:r>
    </w:p>
    <w:p w:rsidR="00862B56" w:rsidRPr="00DD36B7" w:rsidRDefault="00862B56" w:rsidP="001845C4">
      <w:pPr>
        <w:tabs>
          <w:tab w:val="left" w:pos="426"/>
          <w:tab w:val="num" w:pos="709"/>
        </w:tabs>
        <w:spacing w:before="0" w:after="200"/>
        <w:jc w:val="left"/>
      </w:pPr>
      <w:r w:rsidRPr="00DD36B7">
        <w:t xml:space="preserve">1. Admin memasukkan NIK Pegawai yang </w:t>
      </w:r>
      <w:proofErr w:type="gramStart"/>
      <w:r w:rsidRPr="00DD36B7">
        <w:t>akan</w:t>
      </w:r>
      <w:proofErr w:type="gramEnd"/>
      <w:r w:rsidRPr="00DD36B7">
        <w:t xml:space="preserve"> ditambahkan ke dalam grup.</w:t>
      </w:r>
    </w:p>
    <w:p w:rsidR="00862B56" w:rsidRPr="00DD36B7" w:rsidRDefault="00862B56" w:rsidP="001845C4">
      <w:pPr>
        <w:tabs>
          <w:tab w:val="left" w:pos="426"/>
          <w:tab w:val="num" w:pos="709"/>
        </w:tabs>
        <w:spacing w:before="0" w:after="200"/>
        <w:jc w:val="left"/>
      </w:pPr>
      <w:r w:rsidRPr="00DD36B7">
        <w:t>2. Sistem menyimpan data pegawai tersebut sebagai anggota grup baru.</w:t>
      </w:r>
    </w:p>
    <w:p w:rsidR="00862B56" w:rsidRPr="00DD36B7" w:rsidRDefault="00862B56" w:rsidP="001845C4">
      <w:pPr>
        <w:tabs>
          <w:tab w:val="left" w:pos="426"/>
          <w:tab w:val="num" w:pos="709"/>
        </w:tabs>
        <w:spacing w:before="0" w:after="200"/>
        <w:jc w:val="left"/>
      </w:pPr>
      <w:r w:rsidRPr="00DD36B7">
        <w:t>Menghapus anggota grup</w:t>
      </w:r>
    </w:p>
    <w:p w:rsidR="00862B56" w:rsidRPr="00DD36B7" w:rsidRDefault="00862B56" w:rsidP="001845C4">
      <w:pPr>
        <w:tabs>
          <w:tab w:val="left" w:pos="426"/>
          <w:tab w:val="num" w:pos="709"/>
        </w:tabs>
        <w:spacing w:before="0" w:after="200"/>
        <w:jc w:val="left"/>
      </w:pPr>
      <w:r w:rsidRPr="00DD36B7">
        <w:t xml:space="preserve">1. Admin menekan tombol Hapus yang terletak di sebelah kanan </w:t>
      </w:r>
      <w:proofErr w:type="gramStart"/>
      <w:r w:rsidRPr="00DD36B7">
        <w:t>nama</w:t>
      </w:r>
      <w:proofErr w:type="gramEnd"/>
      <w:r w:rsidRPr="00DD36B7">
        <w:t xml:space="preserve"> pegawai anggota grup yang ingin dihapus.</w:t>
      </w:r>
    </w:p>
    <w:p w:rsidR="00862B56" w:rsidRPr="00DD36B7" w:rsidRDefault="00862B56" w:rsidP="001845C4">
      <w:pPr>
        <w:tabs>
          <w:tab w:val="left" w:pos="426"/>
          <w:tab w:val="num" w:pos="709"/>
        </w:tabs>
        <w:spacing w:before="0" w:after="200"/>
        <w:jc w:val="left"/>
      </w:pPr>
      <w:r w:rsidRPr="00DD36B7">
        <w:t xml:space="preserve">2. Sistem menghapus data pegawai tersebut dari grup. </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Kondisi Akhir</w:t>
      </w:r>
    </w:p>
    <w:p w:rsidR="00862B56" w:rsidRPr="00DD36B7" w:rsidRDefault="00862B56" w:rsidP="001845C4">
      <w:pPr>
        <w:tabs>
          <w:tab w:val="left" w:pos="426"/>
          <w:tab w:val="num" w:pos="709"/>
        </w:tabs>
        <w:spacing w:before="0" w:after="200"/>
        <w:jc w:val="left"/>
      </w:pPr>
      <w:proofErr w:type="gramStart"/>
      <w:r w:rsidRPr="00DD36B7">
        <w:t>a</w:t>
      </w:r>
      <w:proofErr w:type="gramEnd"/>
      <w:r w:rsidRPr="00DD36B7">
        <w:t>. Menambah Grup</w:t>
      </w:r>
    </w:p>
    <w:p w:rsidR="00862B56" w:rsidRPr="00DD36B7" w:rsidRDefault="00862B56" w:rsidP="001845C4">
      <w:pPr>
        <w:tabs>
          <w:tab w:val="left" w:pos="426"/>
          <w:tab w:val="num" w:pos="709"/>
        </w:tabs>
        <w:spacing w:before="0" w:after="200"/>
        <w:jc w:val="left"/>
      </w:pPr>
      <w:r w:rsidRPr="00DD36B7">
        <w:t>Kondisi akhir yang diharapkan ialah terbentuknya grup yang baru.</w:t>
      </w:r>
    </w:p>
    <w:p w:rsidR="00862B56" w:rsidRPr="00DD36B7" w:rsidRDefault="00862B56" w:rsidP="001845C4">
      <w:pPr>
        <w:tabs>
          <w:tab w:val="left" w:pos="426"/>
          <w:tab w:val="num" w:pos="709"/>
        </w:tabs>
        <w:spacing w:before="0" w:after="200"/>
        <w:jc w:val="left"/>
      </w:pPr>
      <w:proofErr w:type="gramStart"/>
      <w:r w:rsidRPr="00DD36B7">
        <w:t>b</w:t>
      </w:r>
      <w:proofErr w:type="gramEnd"/>
      <w:r w:rsidRPr="00DD36B7">
        <w:t>. Menghapus Grup</w:t>
      </w:r>
    </w:p>
    <w:p w:rsidR="00862B56" w:rsidRPr="00DD36B7" w:rsidRDefault="00862B56" w:rsidP="001845C4">
      <w:pPr>
        <w:tabs>
          <w:tab w:val="left" w:pos="426"/>
          <w:tab w:val="num" w:pos="709"/>
        </w:tabs>
        <w:spacing w:before="0" w:after="200"/>
        <w:jc w:val="left"/>
      </w:pPr>
      <w:r w:rsidRPr="00DD36B7">
        <w:t>Kondisi akhir yang diharapkan ialah terhapusnya grup dipilih.</w:t>
      </w:r>
    </w:p>
    <w:p w:rsidR="00862B56" w:rsidRPr="00DD36B7" w:rsidRDefault="00862B56" w:rsidP="001845C4">
      <w:pPr>
        <w:tabs>
          <w:tab w:val="left" w:pos="426"/>
          <w:tab w:val="num" w:pos="709"/>
        </w:tabs>
        <w:spacing w:before="0" w:after="200"/>
        <w:jc w:val="left"/>
      </w:pPr>
      <w:proofErr w:type="gramStart"/>
      <w:r w:rsidRPr="00DD36B7">
        <w:t>c</w:t>
      </w:r>
      <w:proofErr w:type="gramEnd"/>
      <w:r w:rsidRPr="00DD36B7">
        <w:t>. Mengelola Grup</w:t>
      </w:r>
    </w:p>
    <w:p w:rsidR="00862B56" w:rsidRPr="00DD36B7" w:rsidRDefault="00862B56" w:rsidP="001845C4">
      <w:pPr>
        <w:tabs>
          <w:tab w:val="left" w:pos="426"/>
          <w:tab w:val="num" w:pos="709"/>
        </w:tabs>
        <w:spacing w:before="0" w:after="200"/>
        <w:jc w:val="left"/>
      </w:pPr>
      <w:r w:rsidRPr="00DD36B7">
        <w:t>1. Menambah Anggota Grup</w:t>
      </w:r>
    </w:p>
    <w:p w:rsidR="00862B56" w:rsidRPr="00DD36B7" w:rsidRDefault="00862B56" w:rsidP="001845C4">
      <w:pPr>
        <w:tabs>
          <w:tab w:val="left" w:pos="426"/>
          <w:tab w:val="num" w:pos="709"/>
        </w:tabs>
        <w:spacing w:before="0" w:after="200"/>
        <w:jc w:val="left"/>
      </w:pPr>
      <w:r w:rsidRPr="00DD36B7">
        <w:t>Kondisi akhir yang diharapkan ialah terdaftarnya anggota grup yang baru.</w:t>
      </w:r>
    </w:p>
    <w:p w:rsidR="00862B56" w:rsidRPr="00DD36B7" w:rsidRDefault="00862B56" w:rsidP="001845C4">
      <w:pPr>
        <w:tabs>
          <w:tab w:val="left" w:pos="426"/>
          <w:tab w:val="num" w:pos="709"/>
        </w:tabs>
        <w:spacing w:before="0" w:after="200"/>
        <w:jc w:val="left"/>
      </w:pPr>
      <w:r w:rsidRPr="00DD36B7">
        <w:lastRenderedPageBreak/>
        <w:t>2. Menghapus Anggota Grup</w:t>
      </w:r>
    </w:p>
    <w:p w:rsidR="00862B56" w:rsidRPr="00DD36B7" w:rsidRDefault="00862B56" w:rsidP="001845C4">
      <w:pPr>
        <w:tabs>
          <w:tab w:val="left" w:pos="426"/>
          <w:tab w:val="num" w:pos="709"/>
        </w:tabs>
        <w:spacing w:before="0" w:after="200"/>
        <w:jc w:val="left"/>
      </w:pPr>
      <w:r w:rsidRPr="00DD36B7">
        <w:t>Kondisi akhir yang diharapkan ialah terhapusnya anggota grup yang dipilih.</w:t>
      </w:r>
    </w:p>
    <w:p w:rsidR="00862B56" w:rsidRPr="00174F37" w:rsidRDefault="00862B56" w:rsidP="001845C4">
      <w:pPr>
        <w:numPr>
          <w:ilvl w:val="4"/>
          <w:numId w:val="34"/>
        </w:numPr>
        <w:tabs>
          <w:tab w:val="clear" w:pos="2160"/>
          <w:tab w:val="left" w:pos="426"/>
          <w:tab w:val="num" w:pos="709"/>
        </w:tabs>
        <w:suppressAutoHyphens/>
        <w:spacing w:before="0" w:after="200"/>
        <w:ind w:left="0"/>
        <w:jc w:val="left"/>
        <w:rPr>
          <w:b/>
        </w:rPr>
      </w:pPr>
      <w:r w:rsidRPr="00174F37">
        <w:rPr>
          <w:b/>
        </w:rPr>
        <w:t>Kebutuhan Khusus</w:t>
      </w:r>
    </w:p>
    <w:p w:rsidR="00862B56" w:rsidRPr="00DD36B7" w:rsidRDefault="00862B56" w:rsidP="00DD36B7">
      <w:pPr>
        <w:tabs>
          <w:tab w:val="left" w:pos="426"/>
        </w:tabs>
        <w:spacing w:before="0" w:after="200"/>
        <w:jc w:val="left"/>
      </w:pPr>
      <w:r w:rsidRPr="00DD36B7">
        <w:t>Tidak ada.</w:t>
      </w:r>
    </w:p>
    <w:p w:rsidR="00862B56" w:rsidRPr="00DD36B7" w:rsidRDefault="00862B56" w:rsidP="00DD36B7">
      <w:pPr>
        <w:tabs>
          <w:tab w:val="left" w:pos="426"/>
        </w:tabs>
        <w:spacing w:before="0" w:after="200"/>
        <w:jc w:val="left"/>
      </w:pPr>
    </w:p>
    <w:p w:rsidR="00862B56" w:rsidRPr="00174F37" w:rsidRDefault="00862B56" w:rsidP="00DD36B7">
      <w:pPr>
        <w:numPr>
          <w:ilvl w:val="2"/>
          <w:numId w:val="34"/>
        </w:numPr>
        <w:tabs>
          <w:tab w:val="left" w:pos="426"/>
        </w:tabs>
        <w:suppressAutoHyphens/>
        <w:spacing w:before="0" w:after="200"/>
        <w:ind w:left="0"/>
        <w:jc w:val="left"/>
        <w:rPr>
          <w:b/>
        </w:rPr>
      </w:pPr>
      <w:r w:rsidRPr="00174F37">
        <w:rPr>
          <w:b/>
        </w:rPr>
        <w:t>Perancangan Basis Data</w:t>
      </w:r>
    </w:p>
    <w:p w:rsidR="00862B56" w:rsidRPr="001845C4" w:rsidRDefault="00862B56" w:rsidP="00DD36B7">
      <w:pPr>
        <w:tabs>
          <w:tab w:val="left" w:pos="426"/>
        </w:tabs>
        <w:spacing w:before="0" w:after="200"/>
        <w:jc w:val="left"/>
        <w:rPr>
          <w:lang w:val="id-ID"/>
        </w:rPr>
      </w:pPr>
      <w:r w:rsidRPr="00DD36B7">
        <w:rPr>
          <w:noProof/>
          <w:lang w:val="id-ID" w:eastAsia="id-ID"/>
        </w:rPr>
        <w:drawing>
          <wp:anchor distT="0" distB="0" distL="0" distR="0" simplePos="0" relativeHeight="251665408" behindDoc="0" locked="0" layoutInCell="1" allowOverlap="1">
            <wp:simplePos x="0" y="0"/>
            <wp:positionH relativeFrom="column">
              <wp:align>center</wp:align>
            </wp:positionH>
            <wp:positionV relativeFrom="paragraph">
              <wp:posOffset>0</wp:posOffset>
            </wp:positionV>
            <wp:extent cx="3670300" cy="20662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70300" cy="20662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Default="001845C4" w:rsidP="001845C4">
      <w:pPr>
        <w:tabs>
          <w:tab w:val="left" w:pos="426"/>
        </w:tabs>
        <w:spacing w:before="0" w:after="200"/>
        <w:jc w:val="center"/>
        <w:rPr>
          <w:sz w:val="16"/>
          <w:szCs w:val="16"/>
          <w:lang w:val="id-ID"/>
        </w:rPr>
      </w:pPr>
      <w:r>
        <w:rPr>
          <w:sz w:val="16"/>
          <w:szCs w:val="16"/>
          <w:lang w:val="id-ID"/>
        </w:rPr>
        <w:t>Rancangan Basis Data</w:t>
      </w:r>
    </w:p>
    <w:p w:rsidR="001845C4" w:rsidRDefault="001845C4" w:rsidP="001845C4">
      <w:pPr>
        <w:tabs>
          <w:tab w:val="left" w:pos="426"/>
        </w:tabs>
        <w:spacing w:before="0" w:after="200"/>
        <w:jc w:val="center"/>
        <w:rPr>
          <w:sz w:val="16"/>
          <w:szCs w:val="16"/>
          <w:lang w:val="id-ID"/>
        </w:rPr>
      </w:pPr>
    </w:p>
    <w:p w:rsidR="001845C4" w:rsidRDefault="001845C4" w:rsidP="001845C4">
      <w:pPr>
        <w:tabs>
          <w:tab w:val="left" w:pos="426"/>
        </w:tabs>
        <w:spacing w:before="0" w:after="200"/>
        <w:jc w:val="center"/>
        <w:rPr>
          <w:sz w:val="16"/>
          <w:szCs w:val="16"/>
          <w:lang w:val="id-ID"/>
        </w:rPr>
      </w:pPr>
    </w:p>
    <w:p w:rsidR="001845C4" w:rsidRPr="001845C4" w:rsidRDefault="001845C4" w:rsidP="001845C4">
      <w:pPr>
        <w:tabs>
          <w:tab w:val="left" w:pos="426"/>
        </w:tabs>
        <w:spacing w:before="0" w:after="200"/>
        <w:jc w:val="center"/>
        <w:rPr>
          <w:sz w:val="16"/>
          <w:szCs w:val="16"/>
          <w:lang w:val="id-ID"/>
        </w:rPr>
      </w:pPr>
    </w:p>
    <w:p w:rsidR="00862B56" w:rsidRPr="00DD36B7" w:rsidRDefault="00862B56" w:rsidP="00DD36B7">
      <w:pPr>
        <w:pStyle w:val="Heading1"/>
        <w:numPr>
          <w:ilvl w:val="0"/>
          <w:numId w:val="31"/>
        </w:numPr>
        <w:tabs>
          <w:tab w:val="left" w:pos="426"/>
        </w:tabs>
        <w:suppressAutoHyphens/>
        <w:ind w:left="0"/>
        <w:rPr>
          <w:rFonts w:cs="Times New Roman"/>
        </w:rPr>
      </w:pPr>
      <w:bookmarkStart w:id="29" w:name="_Toc395822696"/>
      <w:r w:rsidRPr="00DD36B7">
        <w:rPr>
          <w:rFonts w:cs="Times New Roman"/>
        </w:rPr>
        <w:t>BAB V</w:t>
      </w:r>
      <w:bookmarkEnd w:id="29"/>
    </w:p>
    <w:p w:rsidR="00862B56" w:rsidRPr="00DD36B7" w:rsidRDefault="00862B56" w:rsidP="00DD36B7">
      <w:pPr>
        <w:pStyle w:val="Heading1"/>
        <w:numPr>
          <w:ilvl w:val="0"/>
          <w:numId w:val="31"/>
        </w:numPr>
        <w:tabs>
          <w:tab w:val="left" w:pos="426"/>
        </w:tabs>
        <w:suppressAutoHyphens/>
        <w:ind w:left="0"/>
        <w:rPr>
          <w:rFonts w:cs="Times New Roman"/>
        </w:rPr>
      </w:pPr>
      <w:bookmarkStart w:id="30" w:name="_Toc395822697"/>
      <w:r w:rsidRPr="00DD36B7">
        <w:rPr>
          <w:rFonts w:cs="Times New Roman"/>
        </w:rPr>
        <w:t>IMPLEMENTASI</w:t>
      </w:r>
      <w:bookmarkEnd w:id="30"/>
    </w:p>
    <w:p w:rsidR="00862B56" w:rsidRPr="00DD36B7" w:rsidRDefault="00862B56" w:rsidP="00DD36B7">
      <w:pPr>
        <w:tabs>
          <w:tab w:val="left" w:pos="426"/>
        </w:tabs>
      </w:pPr>
    </w:p>
    <w:p w:rsidR="00862B56" w:rsidRPr="00174F37" w:rsidRDefault="00862B56" w:rsidP="00DD36B7">
      <w:pPr>
        <w:numPr>
          <w:ilvl w:val="1"/>
          <w:numId w:val="35"/>
        </w:numPr>
        <w:tabs>
          <w:tab w:val="left" w:pos="426"/>
        </w:tabs>
        <w:suppressAutoHyphens/>
        <w:spacing w:before="0" w:after="200"/>
        <w:ind w:left="0"/>
        <w:jc w:val="left"/>
        <w:rPr>
          <w:b/>
        </w:rPr>
      </w:pPr>
      <w:r w:rsidRPr="00174F37">
        <w:rPr>
          <w:b/>
        </w:rPr>
        <w:t>Login</w:t>
      </w:r>
    </w:p>
    <w:p w:rsidR="00862B56" w:rsidRPr="00DD36B7" w:rsidRDefault="00862B56" w:rsidP="00DD36B7">
      <w:pPr>
        <w:pStyle w:val="Footer"/>
        <w:tabs>
          <w:tab w:val="left" w:pos="426"/>
        </w:tabs>
      </w:pPr>
      <w:r w:rsidRPr="00DD36B7">
        <w:t xml:space="preserve">Sebelum melakukan proses pengiriman pesan oleh pengguna atau proses pengelolaan tujuan pengiriman pesan dan grup oleh admin, pengguna dan admin harus melakukan login terlebih dahulu. </w:t>
      </w:r>
    </w:p>
    <w:p w:rsidR="00862B56" w:rsidRPr="00DD36B7" w:rsidRDefault="001845C4" w:rsidP="00DD36B7">
      <w:pPr>
        <w:pStyle w:val="Footer"/>
        <w:tabs>
          <w:tab w:val="left" w:pos="426"/>
        </w:tabs>
      </w:pPr>
      <w:r w:rsidRPr="00DD36B7">
        <w:rPr>
          <w:noProof/>
          <w:lang w:val="id-ID" w:eastAsia="id-ID"/>
        </w:rPr>
        <w:drawing>
          <wp:anchor distT="0" distB="0" distL="0" distR="0" simplePos="0" relativeHeight="251659264" behindDoc="0" locked="0" layoutInCell="1" allowOverlap="1" wp14:anchorId="371ED09F" wp14:editId="343638F5">
            <wp:simplePos x="0" y="0"/>
            <wp:positionH relativeFrom="margin">
              <wp:align>right</wp:align>
            </wp:positionH>
            <wp:positionV relativeFrom="paragraph">
              <wp:posOffset>162560</wp:posOffset>
            </wp:positionV>
            <wp:extent cx="3705225" cy="1249680"/>
            <wp:effectExtent l="0" t="0" r="9525" b="762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705225" cy="12496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45C4" w:rsidRPr="001845C4" w:rsidRDefault="001845C4" w:rsidP="001845C4">
      <w:pPr>
        <w:pStyle w:val="Footer"/>
        <w:suppressLineNumbers/>
        <w:tabs>
          <w:tab w:val="left" w:pos="426"/>
        </w:tabs>
        <w:suppressAutoHyphens/>
        <w:spacing w:line="100" w:lineRule="atLeast"/>
        <w:jc w:val="center"/>
        <w:rPr>
          <w:sz w:val="16"/>
          <w:szCs w:val="16"/>
          <w:lang w:val="id-ID"/>
        </w:rPr>
      </w:pPr>
      <w:r>
        <w:rPr>
          <w:sz w:val="16"/>
          <w:szCs w:val="16"/>
          <w:lang w:val="id-ID"/>
        </w:rPr>
        <w:t>Tampilan Halaman Login</w:t>
      </w:r>
    </w:p>
    <w:p w:rsidR="001845C4" w:rsidRDefault="001845C4" w:rsidP="001845C4">
      <w:pPr>
        <w:pStyle w:val="Footer"/>
        <w:suppressLineNumbers/>
        <w:tabs>
          <w:tab w:val="left" w:pos="426"/>
        </w:tabs>
        <w:suppressAutoHyphens/>
        <w:spacing w:line="100" w:lineRule="atLeast"/>
      </w:pP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t>Melakukan Pengiriman Pesan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Proses ini adalah proses yang dilakukan pengguna atau admin untuk dapat mengirimkan pesan. Pengguna atau admin mengisikan identitas mereka pada form Data Pelapor. Selain itu, mereka juga harus menentukan tujuan pengiriman pesan dan status dari aplikasi Telkom (OK atau NOTOK). Setelah itu mereka dapat menekan tombol Kirim untuk melakukan pengiriman pesan. </w:t>
      </w:r>
    </w:p>
    <w:p w:rsidR="00945B38" w:rsidRDefault="00945B38" w:rsidP="001845C4">
      <w:pPr>
        <w:pStyle w:val="Footer"/>
        <w:suppressLineNumbers/>
        <w:tabs>
          <w:tab w:val="left" w:pos="426"/>
        </w:tabs>
        <w:suppressAutoHyphens/>
        <w:spacing w:line="100" w:lineRule="atLeast"/>
        <w:jc w:val="center"/>
        <w:rPr>
          <w:sz w:val="16"/>
          <w:szCs w:val="16"/>
          <w:lang w:val="id-ID"/>
        </w:rPr>
      </w:pPr>
      <w:r w:rsidRPr="00DD36B7">
        <w:rPr>
          <w:noProof/>
          <w:lang w:val="id-ID" w:eastAsia="id-ID"/>
        </w:rPr>
        <w:lastRenderedPageBreak/>
        <w:drawing>
          <wp:anchor distT="0" distB="0" distL="0" distR="0" simplePos="0" relativeHeight="251661312" behindDoc="0" locked="0" layoutInCell="1" allowOverlap="1" wp14:anchorId="0912417F" wp14:editId="1C676667">
            <wp:simplePos x="0" y="0"/>
            <wp:positionH relativeFrom="page">
              <wp:posOffset>796925</wp:posOffset>
            </wp:positionH>
            <wp:positionV relativeFrom="paragraph">
              <wp:posOffset>195580</wp:posOffset>
            </wp:positionV>
            <wp:extent cx="3705225" cy="1306830"/>
            <wp:effectExtent l="0" t="0" r="9525" b="762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05225" cy="13068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945B38" w:rsidRDefault="001845C4" w:rsidP="00945B38">
      <w:pPr>
        <w:pStyle w:val="Footer"/>
        <w:suppressLineNumbers/>
        <w:tabs>
          <w:tab w:val="left" w:pos="426"/>
        </w:tabs>
        <w:suppressAutoHyphens/>
        <w:spacing w:line="100" w:lineRule="atLeast"/>
        <w:jc w:val="center"/>
        <w:rPr>
          <w:sz w:val="16"/>
          <w:szCs w:val="16"/>
          <w:lang w:val="id-ID"/>
        </w:rPr>
      </w:pPr>
      <w:r>
        <w:rPr>
          <w:sz w:val="16"/>
          <w:szCs w:val="16"/>
          <w:lang w:val="id-ID"/>
        </w:rPr>
        <w:t>Tampilan Halaman Utama</w:t>
      </w:r>
    </w:p>
    <w:p w:rsidR="001845C4" w:rsidRPr="00DD36B7" w:rsidRDefault="001845C4" w:rsidP="00DD36B7">
      <w:pPr>
        <w:pStyle w:val="Footer"/>
        <w:tabs>
          <w:tab w:val="left" w:pos="426"/>
        </w:tabs>
      </w:pP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t>Mengelola Tujuan Pengiriman Pesan</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Proses ini adalah proses yang dilakukan admin untuk menambah atau menghapus tujuan pengiriman pesan. Untuk menambah, admin cukup mengetikkan NIK Pegawai yang ingin ditambahkan sebagai tujuan pengiriman pesan yang baru dan kemudian menekan tombol +. Sedangkan untuk menghapus, admin cukup menekan tombol Hapus yang terletak di sebelah kanan tujuan pengiriman pesan yang ingin dihapus.</w:t>
      </w:r>
    </w:p>
    <w:p w:rsidR="00945B38" w:rsidRDefault="00945B38" w:rsidP="00945B38">
      <w:pPr>
        <w:pStyle w:val="Footer"/>
        <w:tabs>
          <w:tab w:val="left" w:pos="426"/>
        </w:tabs>
      </w:pPr>
      <w:r w:rsidRPr="00DD36B7">
        <w:rPr>
          <w:noProof/>
          <w:lang w:val="id-ID" w:eastAsia="id-ID"/>
        </w:rPr>
        <w:drawing>
          <wp:anchor distT="0" distB="0" distL="0" distR="0" simplePos="0" relativeHeight="251660288" behindDoc="0" locked="0" layoutInCell="1" allowOverlap="1" wp14:anchorId="5C421B74" wp14:editId="6F241850">
            <wp:simplePos x="0" y="0"/>
            <wp:positionH relativeFrom="margin">
              <wp:align>right</wp:align>
            </wp:positionH>
            <wp:positionV relativeFrom="paragraph">
              <wp:posOffset>244475</wp:posOffset>
            </wp:positionV>
            <wp:extent cx="3705225" cy="1478915"/>
            <wp:effectExtent l="0" t="0" r="9525" b="69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705225" cy="14789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45C4" w:rsidRPr="00DD36B7" w:rsidRDefault="001845C4" w:rsidP="00945B38">
      <w:pPr>
        <w:pStyle w:val="Footer"/>
        <w:tabs>
          <w:tab w:val="left" w:pos="426"/>
        </w:tabs>
        <w:jc w:val="center"/>
      </w:pPr>
      <w:r>
        <w:rPr>
          <w:sz w:val="16"/>
          <w:szCs w:val="16"/>
          <w:lang w:val="id-ID"/>
        </w:rPr>
        <w:t>Tampilan Halaman Tambah Tujuan</w:t>
      </w:r>
    </w:p>
    <w:p w:rsidR="00862B56" w:rsidRPr="00174F37" w:rsidRDefault="00862B56" w:rsidP="00DD36B7">
      <w:pPr>
        <w:pStyle w:val="Footer"/>
        <w:numPr>
          <w:ilvl w:val="1"/>
          <w:numId w:val="35"/>
        </w:numPr>
        <w:suppressLineNumbers/>
        <w:tabs>
          <w:tab w:val="left" w:pos="426"/>
        </w:tabs>
        <w:suppressAutoHyphens/>
        <w:spacing w:line="100" w:lineRule="atLeast"/>
        <w:ind w:left="0"/>
        <w:rPr>
          <w:b/>
        </w:rPr>
      </w:pPr>
      <w:r w:rsidRPr="00174F37">
        <w:rPr>
          <w:b/>
        </w:rPr>
        <w:lastRenderedPageBreak/>
        <w:t>Mengelola Grup</w:t>
      </w:r>
    </w:p>
    <w:p w:rsidR="00862B56" w:rsidRPr="00DD36B7" w:rsidRDefault="00945B38" w:rsidP="00DD36B7">
      <w:pPr>
        <w:pStyle w:val="Footer"/>
        <w:tabs>
          <w:tab w:val="left" w:pos="426"/>
        </w:tabs>
      </w:pPr>
      <w:r w:rsidRPr="00DD36B7">
        <w:rPr>
          <w:noProof/>
          <w:lang w:val="id-ID" w:eastAsia="id-ID"/>
        </w:rPr>
        <w:drawing>
          <wp:anchor distT="0" distB="0" distL="0" distR="0" simplePos="0" relativeHeight="251662336" behindDoc="0" locked="0" layoutInCell="1" allowOverlap="1" wp14:anchorId="36CF08C9" wp14:editId="3F90D818">
            <wp:simplePos x="0" y="0"/>
            <wp:positionH relativeFrom="margin">
              <wp:align>right</wp:align>
            </wp:positionH>
            <wp:positionV relativeFrom="paragraph">
              <wp:posOffset>163830</wp:posOffset>
            </wp:positionV>
            <wp:extent cx="3705225" cy="14478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705225" cy="1447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45B38" w:rsidRPr="001845C4" w:rsidRDefault="00483A28" w:rsidP="00945B38">
      <w:pPr>
        <w:pStyle w:val="Footer"/>
        <w:suppressLineNumbers/>
        <w:tabs>
          <w:tab w:val="left" w:pos="426"/>
        </w:tabs>
        <w:suppressAutoHyphens/>
        <w:spacing w:line="100" w:lineRule="atLeast"/>
        <w:jc w:val="center"/>
        <w:rPr>
          <w:sz w:val="16"/>
          <w:szCs w:val="16"/>
          <w:lang w:val="id-ID"/>
        </w:rPr>
      </w:pPr>
      <w:r>
        <w:rPr>
          <w:sz w:val="16"/>
          <w:szCs w:val="16"/>
          <w:lang w:val="id-ID"/>
        </w:rPr>
        <w:t xml:space="preserve">Tampilan </w:t>
      </w:r>
      <w:r w:rsidR="00945B38">
        <w:rPr>
          <w:sz w:val="16"/>
          <w:szCs w:val="16"/>
          <w:lang w:val="id-ID"/>
        </w:rPr>
        <w:t>Halaman Atur Grup</w:t>
      </w:r>
    </w:p>
    <w:p w:rsidR="00862B56" w:rsidRDefault="00862B56" w:rsidP="00DD36B7">
      <w:pPr>
        <w:pStyle w:val="Footer"/>
        <w:tabs>
          <w:tab w:val="left" w:pos="426"/>
        </w:tabs>
      </w:pPr>
    </w:p>
    <w:p w:rsidR="00945B38" w:rsidRPr="00DD36B7" w:rsidRDefault="00945B38" w:rsidP="00DD36B7">
      <w:pPr>
        <w:pStyle w:val="Footer"/>
        <w:tabs>
          <w:tab w:val="left" w:pos="426"/>
        </w:tabs>
      </w:pPr>
    </w:p>
    <w:p w:rsidR="00862B56" w:rsidRPr="00DD36B7" w:rsidRDefault="00862B56" w:rsidP="00DD36B7">
      <w:pPr>
        <w:pStyle w:val="Footer"/>
        <w:tabs>
          <w:tab w:val="left" w:pos="426"/>
        </w:tabs>
      </w:pPr>
      <w:r w:rsidRPr="00DD36B7">
        <w:t xml:space="preserve">Proses ini adalah proses yang dilakukan admin untuk menambah atau menghapus grup. Selain itu admin juga dapat menambah atau menghapus anggota dari suatu grup. Untuk menambah grup, admin cukup mengetikkan </w:t>
      </w:r>
      <w:proofErr w:type="gramStart"/>
      <w:r w:rsidRPr="00DD36B7">
        <w:t>nama</w:t>
      </w:r>
      <w:proofErr w:type="gramEnd"/>
      <w:r w:rsidRPr="00DD36B7">
        <w:t xml:space="preserve"> grup yang ingin ditambahkan kemudian menekan tombol Tambah. Sedangkan untuk menghapus grup, admin cukup menekan tombol Hapus yang terletak di sebelah kanan grup yang ingin dihapus.</w:t>
      </w:r>
    </w:p>
    <w:p w:rsidR="00862B56" w:rsidRPr="00DD36B7" w:rsidRDefault="00862B56" w:rsidP="00DD36B7">
      <w:pPr>
        <w:pStyle w:val="Footer"/>
        <w:tabs>
          <w:tab w:val="left" w:pos="426"/>
        </w:tabs>
      </w:pPr>
    </w:p>
    <w:p w:rsidR="00862B56" w:rsidRPr="00174F37" w:rsidRDefault="00862B56" w:rsidP="00DD36B7">
      <w:pPr>
        <w:pStyle w:val="Footer"/>
        <w:tabs>
          <w:tab w:val="left" w:pos="426"/>
        </w:tabs>
        <w:rPr>
          <w:b/>
        </w:rPr>
      </w:pPr>
      <w:r w:rsidRPr="00174F37">
        <w:rPr>
          <w:b/>
          <w:i/>
          <w:iCs/>
        </w:rPr>
        <w:t>Mengelola Anggota Grup</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Adapun untuk </w:t>
      </w:r>
      <w:r w:rsidR="00945B38">
        <w:rPr>
          <w:lang w:val="id-ID"/>
        </w:rPr>
        <w:t>mengelola (</w:t>
      </w:r>
      <w:r w:rsidRPr="00DD36B7">
        <w:t>menambah atau menghapus</w:t>
      </w:r>
      <w:r w:rsidR="00945B38">
        <w:rPr>
          <w:lang w:val="id-ID"/>
        </w:rPr>
        <w:t>)</w:t>
      </w:r>
      <w:r w:rsidRPr="00DD36B7">
        <w:t xml:space="preserve"> anggota grup, admin cukup menekan tombol edit yang terletak di sebelah kanan grup yang ingin ditambahkan anggotanya. </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r w:rsidRPr="00DD36B7">
        <w:t xml:space="preserve">Kemudian untuk menambah anggota grup, admin cukup memasukkan NIK Pegawai yang ingin ditambahkan sebagai anggota grup yang baru kemudian menekan tombol Tambah. Sedangkan untuk menghapus anggota grup, admin cukup menekan </w:t>
      </w:r>
      <w:r w:rsidRPr="00DD36B7">
        <w:lastRenderedPageBreak/>
        <w:t>tombol Hapus yang terletak di sebelah kanan anggota grup yang ingin dihapus.</w:t>
      </w:r>
    </w:p>
    <w:p w:rsidR="00862B56" w:rsidRPr="00DD36B7" w:rsidRDefault="00483A28" w:rsidP="00DD36B7">
      <w:pPr>
        <w:pStyle w:val="Footer"/>
        <w:tabs>
          <w:tab w:val="left" w:pos="426"/>
        </w:tabs>
      </w:pPr>
      <w:r w:rsidRPr="00DD36B7">
        <w:rPr>
          <w:noProof/>
          <w:lang w:val="id-ID" w:eastAsia="id-ID"/>
        </w:rPr>
        <w:drawing>
          <wp:anchor distT="0" distB="0" distL="0" distR="0" simplePos="0" relativeHeight="251666432" behindDoc="0" locked="0" layoutInCell="1" allowOverlap="1" wp14:anchorId="070A43BE" wp14:editId="2FD58A18">
            <wp:simplePos x="0" y="0"/>
            <wp:positionH relativeFrom="margin">
              <wp:align>right</wp:align>
            </wp:positionH>
            <wp:positionV relativeFrom="paragraph">
              <wp:posOffset>317500</wp:posOffset>
            </wp:positionV>
            <wp:extent cx="3676650" cy="169735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76650" cy="1697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DD36B7" w:rsidRDefault="00862B56" w:rsidP="00DD36B7">
      <w:pPr>
        <w:pStyle w:val="Footer"/>
        <w:tabs>
          <w:tab w:val="left" w:pos="426"/>
        </w:tabs>
      </w:pPr>
    </w:p>
    <w:p w:rsidR="00483A28" w:rsidRPr="001845C4" w:rsidRDefault="00483A28" w:rsidP="00483A28">
      <w:pPr>
        <w:pStyle w:val="Footer"/>
        <w:suppressLineNumbers/>
        <w:tabs>
          <w:tab w:val="left" w:pos="426"/>
        </w:tabs>
        <w:suppressAutoHyphens/>
        <w:spacing w:line="100" w:lineRule="atLeast"/>
        <w:jc w:val="center"/>
        <w:rPr>
          <w:sz w:val="16"/>
          <w:szCs w:val="16"/>
          <w:lang w:val="id-ID"/>
        </w:rPr>
      </w:pPr>
      <w:r>
        <w:rPr>
          <w:sz w:val="16"/>
          <w:szCs w:val="16"/>
          <w:lang w:val="id-ID"/>
        </w:rPr>
        <w:t>Tampilan Halaman Kelola Anggota Grup</w:t>
      </w:r>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rsidSect="00EF4917">
          <w:headerReference w:type="even" r:id="rId49"/>
          <w:headerReference w:type="default" r:id="rId50"/>
          <w:footerReference w:type="even" r:id="rId51"/>
          <w:footerReference w:type="default" r:id="rId52"/>
          <w:headerReference w:type="first" r:id="rId53"/>
          <w:footerReference w:type="first" r:id="rId54"/>
          <w:pgSz w:w="8391" w:h="11906"/>
          <w:pgMar w:top="1782" w:right="1134" w:bottom="1782" w:left="1418" w:header="1418" w:footer="463"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1" w:name="_Toc395822698"/>
      <w:r w:rsidRPr="00DD36B7">
        <w:rPr>
          <w:rFonts w:cs="Times New Roman"/>
        </w:rPr>
        <w:lastRenderedPageBreak/>
        <w:t>BAB VI</w:t>
      </w:r>
      <w:bookmarkEnd w:id="31"/>
    </w:p>
    <w:p w:rsidR="00862B56" w:rsidRPr="00DD36B7" w:rsidRDefault="00862B56" w:rsidP="00DD36B7">
      <w:pPr>
        <w:pStyle w:val="Heading1"/>
        <w:numPr>
          <w:ilvl w:val="0"/>
          <w:numId w:val="31"/>
        </w:numPr>
        <w:tabs>
          <w:tab w:val="left" w:pos="426"/>
        </w:tabs>
        <w:suppressAutoHyphens/>
        <w:ind w:left="0"/>
        <w:rPr>
          <w:rFonts w:cs="Times New Roman"/>
        </w:rPr>
      </w:pPr>
      <w:bookmarkStart w:id="32" w:name="_Toc395822699"/>
      <w:r w:rsidRPr="00DD36B7">
        <w:rPr>
          <w:rFonts w:cs="Times New Roman"/>
        </w:rPr>
        <w:t>UJI COBA DAN EVALUASI</w:t>
      </w:r>
      <w:bookmarkEnd w:id="32"/>
    </w:p>
    <w:p w:rsidR="00862B56" w:rsidRPr="00DD36B7" w:rsidRDefault="00862B56" w:rsidP="00DD36B7">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Login</w:t>
      </w:r>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4384" behindDoc="0" locked="0" layoutInCell="1" allowOverlap="1" wp14:anchorId="5CF38EE6" wp14:editId="06BDE586">
            <wp:simplePos x="0" y="0"/>
            <wp:positionH relativeFrom="margin">
              <wp:align>left</wp:align>
            </wp:positionH>
            <wp:positionV relativeFrom="paragraph">
              <wp:posOffset>541655</wp:posOffset>
            </wp:positionV>
            <wp:extent cx="3681730" cy="8096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81730" cy="8096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Pengguna atau admin melakukan proses login sebelum masuk ke halaman utama.</w:t>
      </w:r>
    </w:p>
    <w:p w:rsidR="00862B56" w:rsidRPr="00483A28" w:rsidRDefault="00483A28" w:rsidP="00483A28">
      <w:pPr>
        <w:pStyle w:val="BodyText"/>
        <w:tabs>
          <w:tab w:val="left" w:pos="426"/>
        </w:tabs>
        <w:jc w:val="center"/>
        <w:rPr>
          <w:sz w:val="16"/>
          <w:szCs w:val="16"/>
          <w:lang w:val="id-ID"/>
        </w:rPr>
      </w:pPr>
      <w:r>
        <w:rPr>
          <w:sz w:val="16"/>
          <w:szCs w:val="16"/>
          <w:lang w:val="id-ID"/>
        </w:rPr>
        <w:t>Uji Coba Halaman Login</w:t>
      </w:r>
    </w:p>
    <w:p w:rsidR="00483A28" w:rsidRPr="00DD36B7" w:rsidRDefault="00483A28" w:rsidP="00DD36B7">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Uji Coba Melakukan Pengiriman Pesan</w:t>
      </w:r>
    </w:p>
    <w:p w:rsidR="00862B56" w:rsidRPr="00DD36B7" w:rsidRDefault="00862B56" w:rsidP="00DD36B7">
      <w:pPr>
        <w:pStyle w:val="BodyText"/>
        <w:tabs>
          <w:tab w:val="left" w:pos="426"/>
        </w:tabs>
      </w:pPr>
      <w:r w:rsidRPr="00DD36B7">
        <w:t>Pengguna atau admin mengisi identitas mereka pada form yang telah disediakan. Pengguna atau admin juga harus menentukan tujuan pengiriman pesan (terletak di sebelah pojok kanan atas) dan menentukan status aplikasi Telkom (OK atau NOTOK). Kemudia pengguna atau admin menekan tombol Kirim untuk melakukan pengiriman pesan.</w:t>
      </w:r>
    </w:p>
    <w:p w:rsidR="00862B56" w:rsidRPr="00DD36B7" w:rsidRDefault="00862B56" w:rsidP="00DD36B7">
      <w:pPr>
        <w:pStyle w:val="BodyText"/>
        <w:tabs>
          <w:tab w:val="left" w:pos="426"/>
        </w:tabs>
      </w:pP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68480" behindDoc="0" locked="0" layoutInCell="1" allowOverlap="1" wp14:anchorId="6676C736" wp14:editId="75C54D2A">
            <wp:simplePos x="0" y="0"/>
            <wp:positionH relativeFrom="column">
              <wp:align>center</wp:align>
            </wp:positionH>
            <wp:positionV relativeFrom="paragraph">
              <wp:posOffset>0</wp:posOffset>
            </wp:positionV>
            <wp:extent cx="3707130" cy="137541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707130" cy="13754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Pr>
          <w:sz w:val="16"/>
          <w:szCs w:val="16"/>
          <w:lang w:val="id-ID"/>
        </w:rPr>
        <w:t>Uji Coba Pengiriman Pesan</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Jika pengiriman pesan berhasil, maka sistem </w:t>
      </w:r>
      <w:proofErr w:type="gramStart"/>
      <w:r w:rsidRPr="00DD36B7">
        <w:t>akan</w:t>
      </w:r>
      <w:proofErr w:type="gramEnd"/>
      <w:r w:rsidRPr="00DD36B7">
        <w:t xml:space="preserve"> menampilkan halaman berisikan tulisan “Terimakasih telah melapor” seperti di bawah ini. </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63360" behindDoc="0" locked="0" layoutInCell="1" allowOverlap="1" wp14:anchorId="50A01CBF" wp14:editId="297BAAFF">
            <wp:simplePos x="0" y="0"/>
            <wp:positionH relativeFrom="margin">
              <wp:align>right</wp:align>
            </wp:positionH>
            <wp:positionV relativeFrom="paragraph">
              <wp:posOffset>253365</wp:posOffset>
            </wp:positionV>
            <wp:extent cx="3707130" cy="1161415"/>
            <wp:effectExtent l="0" t="0" r="7620" b="63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707130" cy="1161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sidRPr="00483A28">
        <w:rPr>
          <w:sz w:val="16"/>
          <w:szCs w:val="16"/>
          <w:lang w:val="id-ID"/>
        </w:rPr>
        <w:t xml:space="preserve"> </w:t>
      </w:r>
      <w:r>
        <w:rPr>
          <w:sz w:val="16"/>
          <w:szCs w:val="16"/>
          <w:lang w:val="id-ID"/>
        </w:rPr>
        <w:t>Konfirmasi Pengiriman Pesan</w:t>
      </w:r>
    </w:p>
    <w:p w:rsidR="00862B56" w:rsidRPr="00483A28" w:rsidRDefault="00862B56" w:rsidP="00DD36B7">
      <w:pPr>
        <w:pStyle w:val="BodyText"/>
        <w:tabs>
          <w:tab w:val="left" w:pos="426"/>
        </w:tabs>
        <w:rPr>
          <w:lang w:val="id-ID"/>
        </w:rPr>
      </w:pPr>
    </w:p>
    <w:p w:rsidR="00483A28" w:rsidRPr="00D02CFA" w:rsidRDefault="00483A28" w:rsidP="00483A28">
      <w:pPr>
        <w:pStyle w:val="BodyText"/>
        <w:tabs>
          <w:tab w:val="left" w:pos="426"/>
        </w:tabs>
        <w:rPr>
          <w:b/>
        </w:rPr>
      </w:pPr>
    </w:p>
    <w:p w:rsidR="00862B56" w:rsidRPr="00D02CFA" w:rsidRDefault="00862B56" w:rsidP="00DD36B7">
      <w:pPr>
        <w:pStyle w:val="BodyText"/>
        <w:numPr>
          <w:ilvl w:val="1"/>
          <w:numId w:val="36"/>
        </w:numPr>
        <w:tabs>
          <w:tab w:val="left" w:pos="426"/>
        </w:tabs>
        <w:ind w:left="0"/>
        <w:rPr>
          <w:b/>
        </w:rPr>
      </w:pPr>
      <w:r w:rsidRPr="00D02CFA">
        <w:rPr>
          <w:b/>
        </w:rPr>
        <w:t>Uji Coba Mengelola Tujuan Pengiriman</w:t>
      </w:r>
    </w:p>
    <w:p w:rsidR="00862B56" w:rsidRPr="00DD36B7" w:rsidRDefault="00862B56" w:rsidP="00DD36B7">
      <w:pPr>
        <w:pStyle w:val="BodyText"/>
        <w:tabs>
          <w:tab w:val="left" w:pos="426"/>
        </w:tabs>
      </w:pPr>
    </w:p>
    <w:p w:rsidR="00862B56" w:rsidRPr="00DD36B7" w:rsidRDefault="00483A28" w:rsidP="00DD36B7">
      <w:pPr>
        <w:pStyle w:val="BodyText"/>
        <w:tabs>
          <w:tab w:val="left" w:pos="426"/>
        </w:tabs>
      </w:pPr>
      <w:r w:rsidRPr="00DD36B7">
        <w:rPr>
          <w:noProof/>
          <w:lang w:val="id-ID" w:eastAsia="id-ID"/>
        </w:rPr>
        <w:drawing>
          <wp:anchor distT="0" distB="0" distL="0" distR="0" simplePos="0" relativeHeight="251667456" behindDoc="0" locked="0" layoutInCell="1" allowOverlap="1" wp14:anchorId="4A645057" wp14:editId="056AFE8A">
            <wp:simplePos x="0" y="0"/>
            <wp:positionH relativeFrom="column">
              <wp:posOffset>51435</wp:posOffset>
            </wp:positionH>
            <wp:positionV relativeFrom="paragraph">
              <wp:posOffset>386715</wp:posOffset>
            </wp:positionV>
            <wp:extent cx="616585" cy="2190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6585" cy="2190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 xml:space="preserve">Untuk mengelola tujuan pengiriman,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69504" behindDoc="0" locked="0" layoutInCell="1" allowOverlap="1">
            <wp:simplePos x="0" y="0"/>
            <wp:positionH relativeFrom="column">
              <wp:posOffset>702310</wp:posOffset>
            </wp:positionH>
            <wp:positionV relativeFrom="paragraph">
              <wp:posOffset>661670</wp:posOffset>
            </wp:positionV>
            <wp:extent cx="2301875" cy="183578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 xml:space="preserve">Kemudian sistem </w:t>
      </w:r>
      <w:proofErr w:type="gramStart"/>
      <w:r w:rsidRPr="00DD36B7">
        <w:t>akan</w:t>
      </w:r>
      <w:proofErr w:type="gramEnd"/>
      <w:r w:rsidRPr="00DD36B7">
        <w:t xml:space="preserve"> menampilkan beberapa opsi pada menu tersebut seperti gambar berikut.</w:t>
      </w:r>
    </w:p>
    <w:p w:rsidR="00483A28" w:rsidRPr="00483A28" w:rsidRDefault="00963386" w:rsidP="00483A28">
      <w:pPr>
        <w:pStyle w:val="BodyText"/>
        <w:tabs>
          <w:tab w:val="left" w:pos="426"/>
        </w:tabs>
        <w:jc w:val="center"/>
        <w:rPr>
          <w:sz w:val="16"/>
          <w:szCs w:val="16"/>
          <w:lang w:val="id-ID"/>
        </w:rPr>
      </w:pPr>
      <w:r>
        <w:rPr>
          <w:sz w:val="16"/>
          <w:szCs w:val="16"/>
          <w:lang w:val="id-ID"/>
        </w:rPr>
        <w:t xml:space="preserve">Tampilan </w:t>
      </w:r>
      <w:r w:rsidR="00483A28">
        <w:rPr>
          <w:sz w:val="16"/>
          <w:szCs w:val="16"/>
          <w:lang w:val="id-ID"/>
        </w:rPr>
        <w:t>Menu</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Untuk mengelola tujuan pengiriman pesan, admin memilih opsi Tambah Tujuan. Kemudian sistem </w:t>
      </w:r>
      <w:proofErr w:type="gramStart"/>
      <w:r w:rsidRPr="00DD36B7">
        <w:t>akan</w:t>
      </w:r>
      <w:proofErr w:type="gramEnd"/>
      <w:r w:rsidRPr="00DD36B7">
        <w:t xml:space="preserve"> menampilkan daftar tujuan pengiriman pesan yang telah terdaftar.</w:t>
      </w: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0528" behindDoc="0" locked="0" layoutInCell="1" allowOverlap="1">
            <wp:simplePos x="0" y="0"/>
            <wp:positionH relativeFrom="column">
              <wp:posOffset>0</wp:posOffset>
            </wp:positionH>
            <wp:positionV relativeFrom="paragraph">
              <wp:posOffset>68580</wp:posOffset>
            </wp:positionV>
            <wp:extent cx="3707130" cy="144716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707130" cy="14471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862B56" w:rsidRPr="00483A28" w:rsidRDefault="00483A28" w:rsidP="00483A28">
      <w:pPr>
        <w:pStyle w:val="BodyText"/>
        <w:tabs>
          <w:tab w:val="left" w:pos="426"/>
        </w:tabs>
        <w:jc w:val="center"/>
        <w:rPr>
          <w:sz w:val="16"/>
          <w:szCs w:val="16"/>
          <w:lang w:val="id-ID"/>
        </w:rPr>
      </w:pPr>
      <w:r>
        <w:rPr>
          <w:sz w:val="16"/>
          <w:szCs w:val="16"/>
          <w:lang w:val="id-ID"/>
        </w:rPr>
        <w:t xml:space="preserve">Uji Coba </w:t>
      </w:r>
      <w:r w:rsidR="00693B86">
        <w:rPr>
          <w:sz w:val="16"/>
          <w:szCs w:val="16"/>
          <w:lang w:val="id-ID"/>
        </w:rPr>
        <w:t xml:space="preserve">Halaman </w:t>
      </w:r>
      <w:r>
        <w:rPr>
          <w:sz w:val="16"/>
          <w:szCs w:val="16"/>
          <w:lang w:val="id-ID"/>
        </w:rPr>
        <w:t>Tambah Tujuan Pengiriman</w:t>
      </w:r>
    </w:p>
    <w:p w:rsidR="00862B56" w:rsidRPr="00DD36B7" w:rsidRDefault="00862B56" w:rsidP="00DD36B7">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Menambah Tujuan Pengiriman Pesan</w:t>
      </w:r>
    </w:p>
    <w:p w:rsidR="00483A28" w:rsidRPr="00483A28" w:rsidRDefault="00483A28" w:rsidP="00693B86">
      <w:pPr>
        <w:pStyle w:val="BodyText"/>
        <w:tabs>
          <w:tab w:val="left" w:pos="426"/>
        </w:tabs>
        <w:rPr>
          <w:sz w:val="16"/>
          <w:szCs w:val="16"/>
          <w:lang w:val="id-ID"/>
        </w:rPr>
      </w:pPr>
    </w:p>
    <w:p w:rsidR="00862B56" w:rsidRPr="00DD36B7" w:rsidRDefault="00862B56" w:rsidP="00DD36B7">
      <w:pPr>
        <w:pStyle w:val="BodyText"/>
        <w:tabs>
          <w:tab w:val="left" w:pos="426"/>
        </w:tabs>
      </w:pPr>
      <w:r w:rsidRPr="00DD36B7">
        <w:t xml:space="preserve">Uji coba ini dapat dilakukan dengan memasukkan NIK Pegawai yang </w:t>
      </w:r>
      <w:proofErr w:type="gramStart"/>
      <w:r w:rsidRPr="00DD36B7">
        <w:t>akan</w:t>
      </w:r>
      <w:proofErr w:type="gramEnd"/>
      <w:r w:rsidRPr="00DD36B7">
        <w:t xml:space="preserve"> dijadikan sebagai tujuan pengiriman pesan yang baru. Untuk uji coba kali ini NIK Pegawai yang ingin ditambahkan adalah “186”.</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72576" behindDoc="0" locked="0" layoutInCell="1" allowOverlap="1">
            <wp:simplePos x="0" y="0"/>
            <wp:positionH relativeFrom="column">
              <wp:posOffset>0</wp:posOffset>
            </wp:positionH>
            <wp:positionV relativeFrom="paragraph">
              <wp:posOffset>58420</wp:posOffset>
            </wp:positionV>
            <wp:extent cx="3707130" cy="127762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3707130" cy="12776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83A28" w:rsidRPr="00483A28" w:rsidRDefault="00483A28" w:rsidP="00483A28">
      <w:pPr>
        <w:pStyle w:val="BodyText"/>
        <w:tabs>
          <w:tab w:val="left" w:pos="426"/>
        </w:tabs>
        <w:jc w:val="center"/>
        <w:rPr>
          <w:sz w:val="16"/>
          <w:szCs w:val="16"/>
          <w:lang w:val="id-ID"/>
        </w:rPr>
      </w:pPr>
      <w:r>
        <w:rPr>
          <w:sz w:val="16"/>
          <w:szCs w:val="16"/>
          <w:lang w:val="id-ID"/>
        </w:rPr>
        <w:t xml:space="preserve">Pengetikan NIK </w:t>
      </w:r>
      <w:r w:rsidR="00963386">
        <w:rPr>
          <w:sz w:val="16"/>
          <w:szCs w:val="16"/>
          <w:lang w:val="id-ID"/>
        </w:rPr>
        <w:t>untuk Penambahan Tujuan Pengiriman</w:t>
      </w:r>
    </w:p>
    <w:p w:rsidR="00483A28" w:rsidRDefault="00483A28" w:rsidP="00DD36B7">
      <w:pPr>
        <w:pStyle w:val="BodyText"/>
        <w:tabs>
          <w:tab w:val="left" w:pos="426"/>
        </w:tabs>
      </w:pPr>
    </w:p>
    <w:p w:rsidR="00862B56" w:rsidRPr="00DD36B7" w:rsidRDefault="00862B56" w:rsidP="00DD36B7">
      <w:pPr>
        <w:pStyle w:val="BodyText"/>
        <w:tabs>
          <w:tab w:val="left" w:pos="426"/>
        </w:tabs>
      </w:pPr>
      <w:r w:rsidRPr="00DD36B7">
        <w:t xml:space="preserve">Setelah mengetikkan NIK Pegawai tersebut, admin dapat menekan tombol + yang digunakan untuk menambahkan tujuan pengiriman pesan yang baru. Selanjutnya sistem </w:t>
      </w:r>
      <w:proofErr w:type="gramStart"/>
      <w:r w:rsidRPr="00DD36B7">
        <w:t>akan</w:t>
      </w:r>
      <w:proofErr w:type="gramEnd"/>
      <w:r w:rsidRPr="00DD36B7">
        <w:t xml:space="preserve"> menambahkan NIK Pegawai “186” sebagai tujuan pengiriman pesan yang baru.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3600" behindDoc="0" locked="0" layoutInCell="1" allowOverlap="1">
            <wp:simplePos x="0" y="0"/>
            <wp:positionH relativeFrom="column">
              <wp:posOffset>0</wp:posOffset>
            </wp:positionH>
            <wp:positionV relativeFrom="paragraph">
              <wp:posOffset>55245</wp:posOffset>
            </wp:positionV>
            <wp:extent cx="3707130" cy="141859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3707130" cy="14185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63386" w:rsidRDefault="00963386" w:rsidP="00963386">
      <w:pPr>
        <w:pStyle w:val="BodyText"/>
        <w:tabs>
          <w:tab w:val="left" w:pos="426"/>
        </w:tabs>
        <w:jc w:val="center"/>
        <w:rPr>
          <w:sz w:val="16"/>
          <w:szCs w:val="16"/>
          <w:lang w:val="id-ID"/>
        </w:rPr>
      </w:pPr>
      <w:r>
        <w:rPr>
          <w:sz w:val="16"/>
          <w:szCs w:val="16"/>
          <w:lang w:val="id-ID"/>
        </w:rPr>
        <w:t>Uji Coba Penambahan Tujuan Pengiriman Berhasil</w:t>
      </w:r>
    </w:p>
    <w:p w:rsidR="00963386" w:rsidRDefault="00963386" w:rsidP="00963386">
      <w:pPr>
        <w:pStyle w:val="BodyText"/>
        <w:tabs>
          <w:tab w:val="left" w:pos="426"/>
        </w:tabs>
        <w:jc w:val="center"/>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Menghapus Tujuan Pengiriman Pesan</w:t>
      </w:r>
    </w:p>
    <w:p w:rsidR="00862B56" w:rsidRPr="00DD36B7" w:rsidRDefault="00693B86" w:rsidP="00DD36B7">
      <w:pPr>
        <w:pStyle w:val="BodyText"/>
        <w:tabs>
          <w:tab w:val="left" w:pos="426"/>
        </w:tabs>
      </w:pPr>
      <w:r w:rsidRPr="00DD36B7">
        <w:rPr>
          <w:noProof/>
          <w:lang w:val="id-ID" w:eastAsia="id-ID"/>
        </w:rPr>
        <w:drawing>
          <wp:anchor distT="0" distB="0" distL="0" distR="0" simplePos="0" relativeHeight="251674624" behindDoc="0" locked="0" layoutInCell="1" allowOverlap="1" wp14:anchorId="6A871457" wp14:editId="5B2446D7">
            <wp:simplePos x="0" y="0"/>
            <wp:positionH relativeFrom="margin">
              <wp:align>right</wp:align>
            </wp:positionH>
            <wp:positionV relativeFrom="paragraph">
              <wp:posOffset>892175</wp:posOffset>
            </wp:positionV>
            <wp:extent cx="3707130" cy="1435100"/>
            <wp:effectExtent l="0" t="0" r="762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707130" cy="14351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862B56" w:rsidRPr="00DD36B7">
        <w:t xml:space="preserve">Uji coba ini dapat dilakukan dengan menekan tombol Hapus yang terletak di sebelah kanan tujuan pengiriman yang ingin dihapus. Dalam uji coba ini, kita </w:t>
      </w:r>
      <w:proofErr w:type="gramStart"/>
      <w:r w:rsidR="00862B56" w:rsidRPr="00DD36B7">
        <w:t>akan</w:t>
      </w:r>
      <w:proofErr w:type="gramEnd"/>
      <w:r w:rsidR="00862B56" w:rsidRPr="00DD36B7">
        <w:t xml:space="preserve"> menghapus pegawai dengan NIK “183”.</w:t>
      </w:r>
    </w:p>
    <w:p w:rsidR="00693B86" w:rsidRDefault="00693B86" w:rsidP="00693B86">
      <w:pPr>
        <w:pStyle w:val="BodyText"/>
        <w:tabs>
          <w:tab w:val="left" w:pos="426"/>
        </w:tabs>
        <w:jc w:val="center"/>
        <w:rPr>
          <w:sz w:val="16"/>
          <w:szCs w:val="16"/>
          <w:lang w:val="id-ID"/>
        </w:rPr>
      </w:pPr>
      <w:r>
        <w:rPr>
          <w:sz w:val="16"/>
          <w:szCs w:val="16"/>
          <w:lang w:val="id-ID"/>
        </w:rPr>
        <w:t>Pemilihan Tujuan Pengiriman untuk Dihapus</w:t>
      </w:r>
    </w:p>
    <w:p w:rsidR="00963386" w:rsidRPr="00483A28" w:rsidRDefault="00963386" w:rsidP="00963386">
      <w:pPr>
        <w:pStyle w:val="BodyText"/>
        <w:tabs>
          <w:tab w:val="left" w:pos="426"/>
        </w:tabs>
        <w:jc w:val="center"/>
        <w:rPr>
          <w:sz w:val="16"/>
          <w:szCs w:val="16"/>
          <w:lang w:val="id-ID"/>
        </w:rPr>
      </w:pPr>
      <w:r w:rsidRPr="00963386">
        <w:rPr>
          <w:sz w:val="16"/>
          <w:szCs w:val="16"/>
          <w:lang w:val="id-ID"/>
        </w:rPr>
        <w:t xml:space="preserve"> </w:t>
      </w:r>
    </w:p>
    <w:p w:rsidR="00862B56" w:rsidRPr="00963386"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 xml:space="preserve">Selanjutnya sistem </w:t>
      </w:r>
      <w:proofErr w:type="gramStart"/>
      <w:r w:rsidRPr="00DD36B7">
        <w:t>akan</w:t>
      </w:r>
      <w:proofErr w:type="gramEnd"/>
      <w:r w:rsidRPr="00DD36B7">
        <w:t xml:space="preserve"> menghapus tujuan pengiriman pesan tersebut. Dapat dilihat pada gambar, pegawai dengan NIK “183” sudah tidak terdaftar lagi dalam daftar tujuan pengiriman pesan.</w:t>
      </w:r>
    </w:p>
    <w:p w:rsidR="00862B56" w:rsidRPr="00DD36B7" w:rsidRDefault="00862B56" w:rsidP="00DD36B7">
      <w:pPr>
        <w:pStyle w:val="BodyText"/>
        <w:tabs>
          <w:tab w:val="left" w:pos="426"/>
        </w:tabs>
      </w:pPr>
    </w:p>
    <w:p w:rsidR="00693B86" w:rsidRDefault="00693B86" w:rsidP="00DD36B7">
      <w:pPr>
        <w:pStyle w:val="BodyText"/>
        <w:tabs>
          <w:tab w:val="left" w:pos="426"/>
        </w:tabs>
      </w:pPr>
    </w:p>
    <w:p w:rsidR="00693B86" w:rsidRPr="00DD36B7" w:rsidRDefault="00862B56" w:rsidP="00693B86">
      <w:pPr>
        <w:pStyle w:val="BodyText"/>
        <w:tabs>
          <w:tab w:val="left" w:pos="426"/>
        </w:tabs>
      </w:pPr>
      <w:r w:rsidRPr="00DD36B7">
        <w:rPr>
          <w:noProof/>
          <w:lang w:val="id-ID" w:eastAsia="id-ID"/>
        </w:rPr>
        <w:lastRenderedPageBreak/>
        <w:drawing>
          <wp:anchor distT="0" distB="0" distL="0" distR="0" simplePos="0" relativeHeight="251675648" behindDoc="0" locked="0" layoutInCell="1" allowOverlap="1" wp14:anchorId="6A3FE45A" wp14:editId="30284177">
            <wp:simplePos x="0" y="0"/>
            <wp:positionH relativeFrom="column">
              <wp:align>center</wp:align>
            </wp:positionH>
            <wp:positionV relativeFrom="paragraph">
              <wp:posOffset>-92710</wp:posOffset>
            </wp:positionV>
            <wp:extent cx="3707130" cy="135636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707130" cy="13563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93B86" w:rsidRDefault="0053741C" w:rsidP="00693B86">
      <w:pPr>
        <w:pStyle w:val="BodyText"/>
        <w:tabs>
          <w:tab w:val="left" w:pos="426"/>
        </w:tabs>
        <w:jc w:val="center"/>
        <w:rPr>
          <w:sz w:val="16"/>
          <w:szCs w:val="16"/>
          <w:lang w:val="id-ID"/>
        </w:rPr>
      </w:pPr>
      <w:r>
        <w:rPr>
          <w:sz w:val="16"/>
          <w:szCs w:val="16"/>
          <w:lang w:val="id-ID"/>
        </w:rPr>
        <w:t xml:space="preserve">Uji Coba </w:t>
      </w:r>
      <w:r w:rsidR="00693B86">
        <w:rPr>
          <w:sz w:val="16"/>
          <w:szCs w:val="16"/>
          <w:lang w:val="id-ID"/>
        </w:rPr>
        <w:t>Penghapusan Tujuan Pengiriman Berhasil</w:t>
      </w:r>
    </w:p>
    <w:p w:rsidR="00693B86" w:rsidRDefault="00693B86" w:rsidP="00693B86">
      <w:pPr>
        <w:pStyle w:val="BodyText"/>
        <w:tabs>
          <w:tab w:val="left" w:pos="426"/>
        </w:tabs>
      </w:pPr>
    </w:p>
    <w:p w:rsidR="00862B56" w:rsidRPr="00174F37" w:rsidRDefault="00862B56" w:rsidP="00DD36B7">
      <w:pPr>
        <w:pStyle w:val="BodyText"/>
        <w:numPr>
          <w:ilvl w:val="1"/>
          <w:numId w:val="36"/>
        </w:numPr>
        <w:tabs>
          <w:tab w:val="left" w:pos="426"/>
        </w:tabs>
        <w:ind w:left="0"/>
        <w:rPr>
          <w:b/>
        </w:rPr>
      </w:pPr>
      <w:r w:rsidRPr="00174F37">
        <w:rPr>
          <w:b/>
        </w:rPr>
        <w:t>Uji Coba Mengelola Grup</w:t>
      </w:r>
    </w:p>
    <w:p w:rsidR="00862B56" w:rsidRPr="00DD36B7" w:rsidRDefault="00862B56" w:rsidP="00DD36B7">
      <w:pPr>
        <w:pStyle w:val="BodyText"/>
        <w:tabs>
          <w:tab w:val="left" w:pos="426"/>
        </w:tabs>
      </w:pPr>
      <w:r w:rsidRPr="00DD36B7">
        <w:t xml:space="preserve">Sama seperti mengelola tujuan pengiriman pesan, untuk mengelola grup admin harus menekan tombol Menu yang terletak di sebelah pojok kiri atas halaman utama.       </w:t>
      </w:r>
    </w:p>
    <w:p w:rsidR="00862B56" w:rsidRPr="00DD36B7" w:rsidRDefault="00862B56" w:rsidP="00DD36B7">
      <w:pPr>
        <w:pStyle w:val="BodyText"/>
        <w:tabs>
          <w:tab w:val="left" w:pos="426"/>
        </w:tabs>
      </w:pPr>
      <w:r w:rsidRPr="00DD36B7">
        <w:rPr>
          <w:noProof/>
          <w:lang w:val="id-ID" w:eastAsia="id-ID"/>
        </w:rPr>
        <w:drawing>
          <wp:anchor distT="0" distB="0" distL="0" distR="0" simplePos="0" relativeHeight="251676672" behindDoc="0" locked="0" layoutInCell="1" allowOverlap="1">
            <wp:simplePos x="0" y="0"/>
            <wp:positionH relativeFrom="column">
              <wp:posOffset>758825</wp:posOffset>
            </wp:positionH>
            <wp:positionV relativeFrom="paragraph">
              <wp:posOffset>-46990</wp:posOffset>
            </wp:positionV>
            <wp:extent cx="429260" cy="152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9260" cy="152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DD36B7">
        <w:t xml:space="preserve">Kemudian sistem </w:t>
      </w:r>
      <w:proofErr w:type="gramStart"/>
      <w:r w:rsidRPr="00DD36B7">
        <w:t>akan</w:t>
      </w:r>
      <w:proofErr w:type="gramEnd"/>
      <w:r w:rsidRPr="00DD36B7">
        <w:t xml:space="preserve"> menampilkan beberapa opsi pada menu tersebut seperti gambar berikut.</w:t>
      </w:r>
    </w:p>
    <w:p w:rsidR="00862B56" w:rsidRPr="00DD36B7" w:rsidRDefault="00862B56" w:rsidP="00DD36B7">
      <w:pPr>
        <w:pStyle w:val="BodyText"/>
        <w:tabs>
          <w:tab w:val="left" w:pos="426"/>
        </w:tabs>
      </w:pPr>
    </w:p>
    <w:p w:rsidR="00862B56" w:rsidRDefault="00862B56" w:rsidP="00963386">
      <w:pPr>
        <w:pStyle w:val="BodyText"/>
        <w:tabs>
          <w:tab w:val="left" w:pos="426"/>
        </w:tabs>
        <w:jc w:val="center"/>
        <w:rPr>
          <w:sz w:val="16"/>
          <w:szCs w:val="16"/>
          <w:lang w:val="id-ID"/>
        </w:rPr>
      </w:pPr>
      <w:r w:rsidRPr="00DD36B7">
        <w:rPr>
          <w:noProof/>
          <w:lang w:val="id-ID" w:eastAsia="id-ID"/>
        </w:rPr>
        <w:lastRenderedPageBreak/>
        <w:drawing>
          <wp:anchor distT="0" distB="0" distL="0" distR="0" simplePos="0" relativeHeight="251677696" behindDoc="0" locked="0" layoutInCell="1" allowOverlap="1">
            <wp:simplePos x="0" y="0"/>
            <wp:positionH relativeFrom="column">
              <wp:posOffset>599440</wp:posOffset>
            </wp:positionH>
            <wp:positionV relativeFrom="paragraph">
              <wp:posOffset>109220</wp:posOffset>
            </wp:positionV>
            <wp:extent cx="2301875" cy="183578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01875" cy="18357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63386">
        <w:rPr>
          <w:sz w:val="16"/>
          <w:szCs w:val="16"/>
          <w:lang w:val="id-ID"/>
        </w:rPr>
        <w:t>Tampilan Menu</w:t>
      </w:r>
    </w:p>
    <w:p w:rsidR="00963386" w:rsidRPr="00963386" w:rsidRDefault="00963386" w:rsidP="00963386">
      <w:pPr>
        <w:pStyle w:val="BodyText"/>
        <w:tabs>
          <w:tab w:val="left" w:pos="426"/>
        </w:tabs>
        <w:jc w:val="center"/>
        <w:rPr>
          <w:lang w:val="id-ID"/>
        </w:rPr>
      </w:pPr>
    </w:p>
    <w:p w:rsidR="00862B56" w:rsidRPr="00DD36B7" w:rsidRDefault="00862B56" w:rsidP="00DD36B7">
      <w:pPr>
        <w:pStyle w:val="BodyText"/>
        <w:tabs>
          <w:tab w:val="left" w:pos="426"/>
        </w:tabs>
      </w:pPr>
      <w:r w:rsidRPr="00DD36B7">
        <w:t xml:space="preserve">Untuk mengelola tujuan grup, admin memilih opsi Atur Grup. Kemudian sistem </w:t>
      </w:r>
      <w:proofErr w:type="gramStart"/>
      <w:r w:rsidRPr="00DD36B7">
        <w:t>akan</w:t>
      </w:r>
      <w:proofErr w:type="gramEnd"/>
      <w:r w:rsidRPr="00DD36B7">
        <w:t xml:space="preserve"> menampilkan daftar grup yang telah terdaftar.</w:t>
      </w:r>
    </w:p>
    <w:p w:rsidR="00862B56" w:rsidRPr="00DD36B7" w:rsidRDefault="00862B56" w:rsidP="00DD36B7">
      <w:pPr>
        <w:pStyle w:val="BodyText"/>
        <w:tabs>
          <w:tab w:val="left" w:pos="426"/>
        </w:tabs>
      </w:pP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88960" behindDoc="0" locked="0" layoutInCell="1" allowOverlap="1" wp14:anchorId="79D94473" wp14:editId="1F23F095">
            <wp:simplePos x="0" y="0"/>
            <wp:positionH relativeFrom="column">
              <wp:align>center</wp:align>
            </wp:positionH>
            <wp:positionV relativeFrom="paragraph">
              <wp:posOffset>-20320</wp:posOffset>
            </wp:positionV>
            <wp:extent cx="3597275" cy="14058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597275" cy="1405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t xml:space="preserve"> </w:t>
      </w:r>
    </w:p>
    <w:p w:rsidR="0053741C" w:rsidRDefault="0053741C" w:rsidP="0053741C">
      <w:pPr>
        <w:pStyle w:val="BodyText"/>
        <w:tabs>
          <w:tab w:val="left" w:pos="426"/>
        </w:tabs>
        <w:jc w:val="center"/>
        <w:rPr>
          <w:sz w:val="16"/>
          <w:szCs w:val="16"/>
          <w:lang w:val="id-ID"/>
        </w:rPr>
      </w:pPr>
      <w:r>
        <w:rPr>
          <w:sz w:val="16"/>
          <w:szCs w:val="16"/>
          <w:lang w:val="id-ID"/>
        </w:rPr>
        <w:t>Uji Coba Pengelolaan Grup</w:t>
      </w:r>
    </w:p>
    <w:p w:rsidR="00862B56" w:rsidRPr="0053741C" w:rsidRDefault="00862B56" w:rsidP="00963386">
      <w:pPr>
        <w:pStyle w:val="BodyText"/>
        <w:tabs>
          <w:tab w:val="left" w:pos="426"/>
        </w:tabs>
        <w:jc w:val="center"/>
        <w:rPr>
          <w:lang w:val="id-ID"/>
        </w:rPr>
      </w:pPr>
    </w:p>
    <w:p w:rsidR="00862B56" w:rsidRPr="00174F37" w:rsidRDefault="00862B56" w:rsidP="00DD36B7">
      <w:pPr>
        <w:pStyle w:val="BodyText"/>
        <w:numPr>
          <w:ilvl w:val="2"/>
          <w:numId w:val="36"/>
        </w:numPr>
        <w:tabs>
          <w:tab w:val="left" w:pos="426"/>
        </w:tabs>
        <w:ind w:left="0"/>
        <w:rPr>
          <w:b/>
        </w:rPr>
      </w:pPr>
      <w:r w:rsidRPr="00174F37">
        <w:rPr>
          <w:b/>
        </w:rPr>
        <w:t>Uji Coba Menambah Grup</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t xml:space="preserve">Uji coba ini dapat dilakukan dengan mengetikkan </w:t>
      </w:r>
      <w:proofErr w:type="gramStart"/>
      <w:r w:rsidRPr="00DD36B7">
        <w:t>nama</w:t>
      </w:r>
      <w:proofErr w:type="gramEnd"/>
      <w:r w:rsidRPr="00DD36B7">
        <w:t xml:space="preserve"> grup baru kemudian menekan tombol Tambah.</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79744" behindDoc="0" locked="0" layoutInCell="1" allowOverlap="1">
            <wp:simplePos x="0" y="0"/>
            <wp:positionH relativeFrom="column">
              <wp:posOffset>0</wp:posOffset>
            </wp:positionH>
            <wp:positionV relativeFrom="paragraph">
              <wp:posOffset>81915</wp:posOffset>
            </wp:positionV>
            <wp:extent cx="3707130" cy="132397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707130" cy="1323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Pengetikan Nama Grup Baru</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Selanjutnya sistem </w:t>
      </w:r>
      <w:proofErr w:type="gramStart"/>
      <w:r w:rsidRPr="00DD36B7">
        <w:t>akan</w:t>
      </w:r>
      <w:proofErr w:type="gramEnd"/>
      <w:r w:rsidRPr="00DD36B7">
        <w:t xml:space="preserve"> menambahkan grup tersebut ke daftar grup.</w:t>
      </w:r>
    </w:p>
    <w:p w:rsidR="0053741C" w:rsidRDefault="0053741C" w:rsidP="00DD36B7">
      <w:pPr>
        <w:pStyle w:val="BodyText"/>
        <w:tabs>
          <w:tab w:val="left" w:pos="426"/>
        </w:tabs>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0768" behindDoc="0" locked="0" layoutInCell="1" allowOverlap="1">
            <wp:simplePos x="0" y="0"/>
            <wp:positionH relativeFrom="column">
              <wp:align>center</wp:align>
            </wp:positionH>
            <wp:positionV relativeFrom="paragraph">
              <wp:posOffset>99060</wp:posOffset>
            </wp:positionV>
            <wp:extent cx="3707130" cy="14116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707130" cy="1411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Penambahan Grup Berhasil</w:t>
      </w:r>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t>Uji Coba Menghapus Grup</w:t>
      </w:r>
    </w:p>
    <w:p w:rsidR="00862B56" w:rsidRPr="00DD36B7" w:rsidRDefault="00862B56" w:rsidP="00DD36B7">
      <w:pPr>
        <w:pStyle w:val="BodyText"/>
        <w:tabs>
          <w:tab w:val="left" w:pos="426"/>
        </w:tabs>
      </w:pPr>
      <w:r w:rsidRPr="00DD36B7">
        <w:t xml:space="preserve">Uji coba ini dapat dilakukan menekan tombol hapus yang terletak di sebelah kanan </w:t>
      </w:r>
      <w:proofErr w:type="gramStart"/>
      <w:r w:rsidRPr="00DD36B7">
        <w:t>nama</w:t>
      </w:r>
      <w:proofErr w:type="gramEnd"/>
      <w:r w:rsidRPr="00DD36B7">
        <w:t xml:space="preserve"> grup yang ingin dihapus. Dalam uji coba ini, kita </w:t>
      </w:r>
      <w:proofErr w:type="gramStart"/>
      <w:r w:rsidRPr="00DD36B7">
        <w:t>akan</w:t>
      </w:r>
      <w:proofErr w:type="gramEnd"/>
      <w:r w:rsidRPr="00DD36B7">
        <w:t xml:space="preserve"> menghapus grup Testimoni.</w:t>
      </w:r>
    </w:p>
    <w:p w:rsidR="0053741C" w:rsidRPr="0053741C" w:rsidRDefault="0053741C" w:rsidP="00DD36B7">
      <w:pPr>
        <w:pStyle w:val="BodyText"/>
        <w:tabs>
          <w:tab w:val="left" w:pos="426"/>
        </w:tabs>
        <w:rPr>
          <w:lang w:val="id-ID"/>
        </w:rPr>
      </w:pP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1792" behindDoc="0" locked="0" layoutInCell="1" allowOverlap="1">
            <wp:simplePos x="0" y="0"/>
            <wp:positionH relativeFrom="column">
              <wp:align>center</wp:align>
            </wp:positionH>
            <wp:positionV relativeFrom="paragraph">
              <wp:posOffset>0</wp:posOffset>
            </wp:positionV>
            <wp:extent cx="3684270" cy="15544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684270" cy="15544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Pemilihan Grup yang Akan Dihapus</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Setelah menekan tombol Hapus, sistem </w:t>
      </w:r>
      <w:proofErr w:type="gramStart"/>
      <w:r w:rsidRPr="00DD36B7">
        <w:t>akan</w:t>
      </w:r>
      <w:proofErr w:type="gramEnd"/>
      <w:r w:rsidRPr="00DD36B7">
        <w:t xml:space="preserve"> menghapus grup tersebut dari daftar grup. Dapat dilihat kini grup Testimoni </w:t>
      </w:r>
      <w:proofErr w:type="gramStart"/>
      <w:r w:rsidRPr="00DD36B7">
        <w:t>sudah  terhapus</w:t>
      </w:r>
      <w:proofErr w:type="gramEnd"/>
      <w:r w:rsidRPr="00DD36B7">
        <w:t xml:space="preserve"> dari daftar grup. </w:t>
      </w:r>
    </w:p>
    <w:p w:rsidR="00862B56" w:rsidRPr="00DD36B7" w:rsidRDefault="0053741C" w:rsidP="00DD36B7">
      <w:pPr>
        <w:pStyle w:val="BodyText"/>
        <w:tabs>
          <w:tab w:val="left" w:pos="426"/>
        </w:tabs>
      </w:pPr>
      <w:r w:rsidRPr="00DD36B7">
        <w:rPr>
          <w:noProof/>
          <w:lang w:val="id-ID" w:eastAsia="id-ID"/>
        </w:rPr>
        <w:drawing>
          <wp:anchor distT="0" distB="0" distL="0" distR="0" simplePos="0" relativeHeight="251682816" behindDoc="0" locked="0" layoutInCell="1" allowOverlap="1" wp14:anchorId="1F6BD3D7" wp14:editId="06AAA551">
            <wp:simplePos x="0" y="0"/>
            <wp:positionH relativeFrom="margin">
              <wp:align>right</wp:align>
            </wp:positionH>
            <wp:positionV relativeFrom="paragraph">
              <wp:posOffset>179070</wp:posOffset>
            </wp:positionV>
            <wp:extent cx="3707130" cy="141478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707130" cy="14147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Pengapusan Grup Berhasil</w:t>
      </w:r>
    </w:p>
    <w:p w:rsidR="0053741C" w:rsidRDefault="0053741C" w:rsidP="0053741C">
      <w:pPr>
        <w:pStyle w:val="BodyText"/>
        <w:tabs>
          <w:tab w:val="left" w:pos="426"/>
        </w:tabs>
      </w:pPr>
    </w:p>
    <w:p w:rsidR="00862B56" w:rsidRPr="00174F37" w:rsidRDefault="00862B56" w:rsidP="00DD36B7">
      <w:pPr>
        <w:pStyle w:val="BodyText"/>
        <w:numPr>
          <w:ilvl w:val="2"/>
          <w:numId w:val="36"/>
        </w:numPr>
        <w:tabs>
          <w:tab w:val="left" w:pos="426"/>
        </w:tabs>
        <w:ind w:left="0"/>
        <w:rPr>
          <w:b/>
        </w:rPr>
      </w:pPr>
      <w:r w:rsidRPr="00174F37">
        <w:rPr>
          <w:b/>
        </w:rPr>
        <w:lastRenderedPageBreak/>
        <w:t>Uji Coba Mengelola Anggota Grup</w:t>
      </w:r>
    </w:p>
    <w:p w:rsidR="00862B56" w:rsidRPr="00DD36B7" w:rsidRDefault="00862B56" w:rsidP="00DD36B7">
      <w:pPr>
        <w:pStyle w:val="BodyText"/>
        <w:tabs>
          <w:tab w:val="left" w:pos="426"/>
        </w:tabs>
      </w:pPr>
      <w:r w:rsidRPr="00DD36B7">
        <w:t xml:space="preserve">Uji coba ini dapat dilakukan dengan menekan tombol Edit yang terletak di sebelah kanan grup yang ingin kita tambah atau hapus anggota grupnya. Selanjutnya sistem </w:t>
      </w:r>
      <w:proofErr w:type="gramStart"/>
      <w:r w:rsidRPr="00DD36B7">
        <w:t>akan</w:t>
      </w:r>
      <w:proofErr w:type="gramEnd"/>
      <w:r w:rsidRPr="00DD36B7">
        <w:t xml:space="preserve"> menampilkan daftar anggota dari grup tersebut. Dalam uji coba ini kita </w:t>
      </w:r>
      <w:proofErr w:type="gramStart"/>
      <w:r w:rsidRPr="00DD36B7">
        <w:t>akan</w:t>
      </w:r>
      <w:proofErr w:type="gramEnd"/>
      <w:r w:rsidRPr="00DD36B7">
        <w:t xml:space="preserve"> mencoba mengelola anggota grup Tes Grup.</w:t>
      </w:r>
    </w:p>
    <w:p w:rsidR="0053741C" w:rsidRPr="00DD36B7" w:rsidRDefault="00862B56" w:rsidP="0053741C">
      <w:pPr>
        <w:pStyle w:val="BodyText"/>
        <w:tabs>
          <w:tab w:val="left" w:pos="426"/>
        </w:tabs>
      </w:pPr>
      <w:r w:rsidRPr="00DD36B7">
        <w:rPr>
          <w:noProof/>
          <w:lang w:val="id-ID" w:eastAsia="id-ID"/>
        </w:rPr>
        <w:drawing>
          <wp:anchor distT="0" distB="0" distL="0" distR="0" simplePos="0" relativeHeight="251683840" behindDoc="0" locked="0" layoutInCell="1" allowOverlap="1">
            <wp:simplePos x="0" y="0"/>
            <wp:positionH relativeFrom="column">
              <wp:align>center</wp:align>
            </wp:positionH>
            <wp:positionV relativeFrom="paragraph">
              <wp:posOffset>31115</wp:posOffset>
            </wp:positionV>
            <wp:extent cx="3645535" cy="159639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645535" cy="15963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Pengelolaan Anggota Grup</w:t>
      </w:r>
    </w:p>
    <w:p w:rsidR="0053741C" w:rsidRPr="0053741C" w:rsidRDefault="0053741C" w:rsidP="0053741C">
      <w:pPr>
        <w:pStyle w:val="BodyText"/>
        <w:tabs>
          <w:tab w:val="left" w:pos="426"/>
        </w:tabs>
        <w:rPr>
          <w:lang w:val="id-ID"/>
        </w:rPr>
      </w:pPr>
    </w:p>
    <w:p w:rsidR="00862B56" w:rsidRPr="00174F37" w:rsidRDefault="00862B56" w:rsidP="00DD36B7">
      <w:pPr>
        <w:pStyle w:val="BodyText"/>
        <w:numPr>
          <w:ilvl w:val="3"/>
          <w:numId w:val="36"/>
        </w:numPr>
        <w:tabs>
          <w:tab w:val="left" w:pos="426"/>
        </w:tabs>
        <w:ind w:left="0"/>
        <w:rPr>
          <w:b/>
        </w:rPr>
      </w:pPr>
      <w:r w:rsidRPr="00174F37">
        <w:rPr>
          <w:b/>
        </w:rPr>
        <w:t>Uji Coba Menambah Anggota Grup</w:t>
      </w:r>
    </w:p>
    <w:p w:rsidR="00862B56" w:rsidRPr="00DD36B7" w:rsidRDefault="00862B56" w:rsidP="00DD36B7">
      <w:pPr>
        <w:pStyle w:val="BodyText"/>
        <w:tabs>
          <w:tab w:val="left" w:pos="426"/>
        </w:tabs>
      </w:pPr>
      <w:r w:rsidRPr="00DD36B7">
        <w:t xml:space="preserve">Uji coba ini dapat dilakukan dengan mengetikkan NIK Pegawai yang ingin kita tambahkan ke grup tersebut. Kemudian tekan tombol Tambah. Dalam uji coba ini, kita </w:t>
      </w:r>
      <w:proofErr w:type="gramStart"/>
      <w:r w:rsidRPr="00DD36B7">
        <w:t>akan</w:t>
      </w:r>
      <w:proofErr w:type="gramEnd"/>
      <w:r w:rsidRPr="00DD36B7">
        <w:t xml:space="preserve"> memasukkan pegawai dengan NIK “</w:t>
      </w:r>
      <w:r w:rsidR="0053741C">
        <w:t>186” ke dalam grup Tes Grup.</w:t>
      </w:r>
    </w:p>
    <w:p w:rsidR="0053741C" w:rsidRPr="00DD36B7" w:rsidRDefault="00862B56" w:rsidP="0053741C">
      <w:pPr>
        <w:pStyle w:val="BodyText"/>
        <w:tabs>
          <w:tab w:val="left" w:pos="426"/>
        </w:tabs>
      </w:pPr>
      <w:r w:rsidRPr="00DD36B7">
        <w:rPr>
          <w:noProof/>
          <w:lang w:val="id-ID" w:eastAsia="id-ID"/>
        </w:rPr>
        <w:lastRenderedPageBreak/>
        <w:drawing>
          <wp:anchor distT="0" distB="0" distL="0" distR="0" simplePos="0" relativeHeight="251684864" behindDoc="0" locked="0" layoutInCell="1" allowOverlap="1">
            <wp:simplePos x="0" y="0"/>
            <wp:positionH relativeFrom="column">
              <wp:align>center</wp:align>
            </wp:positionH>
            <wp:positionV relativeFrom="paragraph">
              <wp:posOffset>0</wp:posOffset>
            </wp:positionV>
            <wp:extent cx="3562985" cy="15284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562985" cy="15284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Pengetikan NIK Anggota Baru</w:t>
      </w:r>
    </w:p>
    <w:p w:rsidR="0053741C" w:rsidRDefault="0053741C" w:rsidP="00DD36B7">
      <w:pPr>
        <w:pStyle w:val="BodyText"/>
        <w:tabs>
          <w:tab w:val="left" w:pos="426"/>
        </w:tabs>
      </w:pPr>
    </w:p>
    <w:p w:rsidR="00862B56" w:rsidRPr="00DD36B7" w:rsidRDefault="00862B56" w:rsidP="00DD36B7">
      <w:pPr>
        <w:pStyle w:val="BodyText"/>
        <w:tabs>
          <w:tab w:val="left" w:pos="426"/>
        </w:tabs>
      </w:pPr>
      <w:r w:rsidRPr="00DD36B7">
        <w:t xml:space="preserve">Selanjutnya sistem </w:t>
      </w:r>
      <w:proofErr w:type="gramStart"/>
      <w:r w:rsidRPr="00DD36B7">
        <w:t>akan</w:t>
      </w:r>
      <w:proofErr w:type="gramEnd"/>
      <w:r w:rsidRPr="00DD36B7">
        <w:t xml:space="preserve"> menambahkan pegawai dengan NIK “186” ke dalam daftar anggota grup Tes Grup.</w:t>
      </w:r>
    </w:p>
    <w:p w:rsidR="0053741C" w:rsidRDefault="00862B56" w:rsidP="0053741C">
      <w:pPr>
        <w:pStyle w:val="BodyText"/>
        <w:tabs>
          <w:tab w:val="left" w:pos="426"/>
        </w:tabs>
      </w:pPr>
      <w:r w:rsidRPr="00DD36B7">
        <w:rPr>
          <w:noProof/>
          <w:lang w:val="id-ID" w:eastAsia="id-ID"/>
        </w:rPr>
        <w:drawing>
          <wp:anchor distT="0" distB="0" distL="0" distR="0" simplePos="0" relativeHeight="251685888" behindDoc="0" locked="0" layoutInCell="1" allowOverlap="1">
            <wp:simplePos x="0" y="0"/>
            <wp:positionH relativeFrom="column">
              <wp:align>center</wp:align>
            </wp:positionH>
            <wp:positionV relativeFrom="paragraph">
              <wp:posOffset>99060</wp:posOffset>
            </wp:positionV>
            <wp:extent cx="3648710" cy="15767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648710" cy="1576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Penambahan Anggota Baru Berhasil</w:t>
      </w:r>
    </w:p>
    <w:p w:rsidR="0053741C" w:rsidRDefault="0053741C" w:rsidP="0053741C">
      <w:pPr>
        <w:pStyle w:val="BodyText"/>
        <w:tabs>
          <w:tab w:val="left" w:pos="426"/>
        </w:tabs>
      </w:pPr>
    </w:p>
    <w:p w:rsidR="00862B56" w:rsidRPr="00174F37" w:rsidRDefault="00862B56" w:rsidP="00DD36B7">
      <w:pPr>
        <w:pStyle w:val="BodyText"/>
        <w:numPr>
          <w:ilvl w:val="3"/>
          <w:numId w:val="36"/>
        </w:numPr>
        <w:tabs>
          <w:tab w:val="left" w:pos="426"/>
        </w:tabs>
        <w:ind w:left="0"/>
        <w:rPr>
          <w:b/>
        </w:rPr>
      </w:pPr>
      <w:r w:rsidRPr="00174F37">
        <w:rPr>
          <w:b/>
        </w:rPr>
        <w:lastRenderedPageBreak/>
        <w:t>Uji Coba Menghapus Anggota Grup</w:t>
      </w:r>
    </w:p>
    <w:p w:rsidR="00862B56" w:rsidRPr="00DD36B7" w:rsidRDefault="00862B56" w:rsidP="00DD36B7">
      <w:pPr>
        <w:pStyle w:val="BodyText"/>
        <w:tabs>
          <w:tab w:val="left" w:pos="426"/>
        </w:tabs>
      </w:pPr>
      <w:r w:rsidRPr="00DD36B7">
        <w:t xml:space="preserve">Uji coba ini dapat dilakukan dengan menekan tombol Hapus yang terletak di sebelah kanan anggota grup yang ingin dihapus. Dalam uji coba ini, kita </w:t>
      </w:r>
      <w:proofErr w:type="gramStart"/>
      <w:r w:rsidRPr="00DD36B7">
        <w:t>akan</w:t>
      </w:r>
      <w:proofErr w:type="gramEnd"/>
      <w:r w:rsidRPr="00DD36B7">
        <w:t xml:space="preserve"> menghapus pegawai dengan NIK “183”.</w:t>
      </w:r>
    </w:p>
    <w:p w:rsidR="0053741C" w:rsidRDefault="00862B56" w:rsidP="0053741C">
      <w:pPr>
        <w:pStyle w:val="BodyText"/>
        <w:tabs>
          <w:tab w:val="left" w:pos="426"/>
        </w:tabs>
        <w:jc w:val="center"/>
        <w:rPr>
          <w:sz w:val="16"/>
          <w:szCs w:val="16"/>
          <w:lang w:val="id-ID"/>
        </w:rPr>
      </w:pPr>
      <w:r w:rsidRPr="00DD36B7">
        <w:rPr>
          <w:noProof/>
          <w:lang w:val="id-ID" w:eastAsia="id-ID"/>
        </w:rPr>
        <w:drawing>
          <wp:anchor distT="0" distB="0" distL="0" distR="0" simplePos="0" relativeHeight="251686912" behindDoc="0" locked="0" layoutInCell="1" allowOverlap="1">
            <wp:simplePos x="0" y="0"/>
            <wp:positionH relativeFrom="column">
              <wp:align>center</wp:align>
            </wp:positionH>
            <wp:positionV relativeFrom="paragraph">
              <wp:posOffset>99060</wp:posOffset>
            </wp:positionV>
            <wp:extent cx="3341370" cy="149733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341370" cy="1497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3741C" w:rsidRPr="0053741C">
        <w:rPr>
          <w:sz w:val="16"/>
          <w:szCs w:val="16"/>
          <w:lang w:val="id-ID"/>
        </w:rPr>
        <w:t xml:space="preserve"> </w:t>
      </w:r>
      <w:r w:rsidR="0053741C">
        <w:rPr>
          <w:sz w:val="16"/>
          <w:szCs w:val="16"/>
          <w:lang w:val="id-ID"/>
        </w:rPr>
        <w:t>Pemilihan Anggota Grup yang Akan Dihapus</w:t>
      </w:r>
    </w:p>
    <w:p w:rsidR="00862B56" w:rsidRPr="0053741C" w:rsidRDefault="00862B56" w:rsidP="00DD36B7">
      <w:pPr>
        <w:pStyle w:val="BodyText"/>
        <w:tabs>
          <w:tab w:val="left" w:pos="426"/>
        </w:tabs>
        <w:rPr>
          <w:lang w:val="id-ID"/>
        </w:rPr>
      </w:pPr>
    </w:p>
    <w:p w:rsidR="00862B56" w:rsidRPr="00DD36B7" w:rsidRDefault="00862B56" w:rsidP="00DD36B7">
      <w:pPr>
        <w:pStyle w:val="BodyText"/>
        <w:tabs>
          <w:tab w:val="left" w:pos="426"/>
        </w:tabs>
      </w:pPr>
      <w:r w:rsidRPr="00DD36B7">
        <w:t xml:space="preserve">Setelah menekan tombol Hapus, sistem </w:t>
      </w:r>
      <w:proofErr w:type="gramStart"/>
      <w:r w:rsidRPr="00DD36B7">
        <w:t>akan</w:t>
      </w:r>
      <w:proofErr w:type="gramEnd"/>
      <w:r w:rsidRPr="00DD36B7">
        <w:t xml:space="preserve"> menghapus anggota grup yang dipilih dari daftar grup. Dapat dilihat kini pegawai dengan NIK “183” </w:t>
      </w:r>
      <w:proofErr w:type="gramStart"/>
      <w:r w:rsidRPr="00DD36B7">
        <w:t>sudah  terhapus</w:t>
      </w:r>
      <w:proofErr w:type="gramEnd"/>
      <w:r w:rsidRPr="00DD36B7">
        <w:t xml:space="preserve"> dari daftar anggota grup. </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r w:rsidRPr="00DD36B7">
        <w:rPr>
          <w:noProof/>
          <w:lang w:val="id-ID" w:eastAsia="id-ID"/>
        </w:rPr>
        <w:lastRenderedPageBreak/>
        <w:drawing>
          <wp:anchor distT="0" distB="0" distL="0" distR="0" simplePos="0" relativeHeight="251687936" behindDoc="0" locked="0" layoutInCell="1" allowOverlap="1" wp14:anchorId="1F7BD049" wp14:editId="6BF24B12">
            <wp:simplePos x="0" y="0"/>
            <wp:positionH relativeFrom="column">
              <wp:align>center</wp:align>
            </wp:positionH>
            <wp:positionV relativeFrom="paragraph">
              <wp:posOffset>99060</wp:posOffset>
            </wp:positionV>
            <wp:extent cx="3707130" cy="145034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3707130" cy="14503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3741C" w:rsidRDefault="0053741C" w:rsidP="0053741C">
      <w:pPr>
        <w:pStyle w:val="BodyText"/>
        <w:tabs>
          <w:tab w:val="left" w:pos="426"/>
        </w:tabs>
        <w:jc w:val="center"/>
        <w:rPr>
          <w:sz w:val="16"/>
          <w:szCs w:val="16"/>
          <w:lang w:val="id-ID"/>
        </w:rPr>
      </w:pPr>
      <w:r>
        <w:rPr>
          <w:sz w:val="16"/>
          <w:szCs w:val="16"/>
          <w:lang w:val="id-ID"/>
        </w:rPr>
        <w:t>Uji Coba Penghapusan Anggota Grup Berhasil</w:t>
      </w:r>
    </w:p>
    <w:p w:rsidR="00862B56" w:rsidRPr="00DD36B7" w:rsidRDefault="00862B56" w:rsidP="00DD36B7">
      <w:pPr>
        <w:pStyle w:val="BodyText"/>
        <w:tabs>
          <w:tab w:val="left" w:pos="426"/>
        </w:tabs>
      </w:pPr>
    </w:p>
    <w:p w:rsidR="00862B56" w:rsidRPr="00DD36B7" w:rsidRDefault="00862B56" w:rsidP="00DD36B7">
      <w:pPr>
        <w:pStyle w:val="BodyText"/>
        <w:tabs>
          <w:tab w:val="left" w:pos="426"/>
        </w:tabs>
      </w:pPr>
    </w:p>
    <w:p w:rsidR="00862B56" w:rsidRPr="00DD36B7" w:rsidRDefault="00862B56" w:rsidP="00DD36B7">
      <w:pPr>
        <w:tabs>
          <w:tab w:val="left" w:pos="426"/>
        </w:tabs>
        <w:sectPr w:rsidR="00862B56" w:rsidRPr="00DD36B7">
          <w:headerReference w:type="even" r:id="rId75"/>
          <w:headerReference w:type="default" r:id="rId76"/>
          <w:footerReference w:type="even" r:id="rId77"/>
          <w:footerReference w:type="default" r:id="rId78"/>
          <w:headerReference w:type="first" r:id="rId79"/>
          <w:footerReference w:type="first" r:id="rId80"/>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3" w:name="_Toc395822700"/>
      <w:r w:rsidRPr="00DD36B7">
        <w:rPr>
          <w:rFonts w:cs="Times New Roman"/>
        </w:rPr>
        <w:lastRenderedPageBreak/>
        <w:t>BAB VII</w:t>
      </w:r>
      <w:bookmarkEnd w:id="33"/>
      <w:r w:rsidRPr="00DD36B7">
        <w:rPr>
          <w:rFonts w:cs="Times New Roman"/>
        </w:rPr>
        <w:t xml:space="preserve"> </w:t>
      </w:r>
    </w:p>
    <w:p w:rsidR="00862B56" w:rsidRPr="00DD36B7" w:rsidRDefault="00862B56" w:rsidP="00DD36B7">
      <w:pPr>
        <w:pStyle w:val="Heading1"/>
        <w:numPr>
          <w:ilvl w:val="0"/>
          <w:numId w:val="31"/>
        </w:numPr>
        <w:tabs>
          <w:tab w:val="left" w:pos="426"/>
        </w:tabs>
        <w:suppressAutoHyphens/>
        <w:ind w:left="0"/>
        <w:rPr>
          <w:rFonts w:cs="Times New Roman"/>
        </w:rPr>
      </w:pPr>
      <w:bookmarkStart w:id="34" w:name="_Toc395822701"/>
      <w:r w:rsidRPr="00DD36B7">
        <w:rPr>
          <w:rFonts w:cs="Times New Roman"/>
        </w:rPr>
        <w:t>KESIMPULAN DAN SARAN</w:t>
      </w:r>
      <w:bookmarkEnd w:id="34"/>
    </w:p>
    <w:p w:rsidR="00862B56" w:rsidRPr="00174F37" w:rsidRDefault="00862B56" w:rsidP="00DD36B7">
      <w:pPr>
        <w:pStyle w:val="BodyText"/>
        <w:numPr>
          <w:ilvl w:val="1"/>
          <w:numId w:val="38"/>
        </w:numPr>
        <w:tabs>
          <w:tab w:val="clear" w:pos="1080"/>
          <w:tab w:val="left" w:pos="426"/>
          <w:tab w:val="num" w:pos="720"/>
        </w:tabs>
        <w:ind w:left="0"/>
        <w:rPr>
          <w:b/>
        </w:rPr>
      </w:pPr>
      <w:r w:rsidRPr="00174F37">
        <w:rPr>
          <w:b/>
        </w:rPr>
        <w:t>Kesimpulan</w:t>
      </w:r>
    </w:p>
    <w:p w:rsidR="00862B56" w:rsidRPr="00DD36B7" w:rsidRDefault="00862B56" w:rsidP="00DD36B7">
      <w:pPr>
        <w:pStyle w:val="BodyText"/>
        <w:tabs>
          <w:tab w:val="left" w:pos="426"/>
        </w:tabs>
      </w:pPr>
      <w:r w:rsidRPr="00DD36B7">
        <w:t xml:space="preserve">Aplikasi Web Pengirim Pesan WhatsApp (atau disebut WATK) merupakan suatu aplikasi yang dijalankan melalui web browser yang digunakan untuk mengirimkan pesan status aplikasi Telkom (Isiska, Tenos, dan SAP) dari seorang karyawan Telkom kepada karyawan Telkom yang lain. </w:t>
      </w:r>
    </w:p>
    <w:p w:rsidR="00862B56" w:rsidRPr="00DD36B7" w:rsidRDefault="00862B56" w:rsidP="00DD36B7">
      <w:pPr>
        <w:pStyle w:val="BodyText"/>
        <w:tabs>
          <w:tab w:val="left" w:pos="426"/>
        </w:tabs>
      </w:pPr>
      <w:r w:rsidRPr="00DD36B7">
        <w:t>Aplikasi ini dibuat untuk memudahkan para karyawan Telkom dalam melakukan pelaporan status aplikasi Telkom.</w:t>
      </w:r>
    </w:p>
    <w:p w:rsidR="00862B56" w:rsidRPr="00DD36B7" w:rsidRDefault="00862B56" w:rsidP="00DD36B7">
      <w:pPr>
        <w:pStyle w:val="BodyText"/>
        <w:tabs>
          <w:tab w:val="left" w:pos="426"/>
        </w:tabs>
      </w:pPr>
      <w:r w:rsidRPr="00DD36B7">
        <w:t xml:space="preserve">Fitur-fitur yang dapat dimanfaatkan dari aplikasi ini yakni untuk pengguna dan </w:t>
      </w:r>
      <w:proofErr w:type="gramStart"/>
      <w:r w:rsidRPr="00DD36B7">
        <w:t>admin :</w:t>
      </w:r>
      <w:proofErr w:type="gramEnd"/>
      <w:r w:rsidRPr="00DD36B7">
        <w:t xml:space="preserve"> mengirimkan pesan status aplikasi telkom. Dan untuk </w:t>
      </w:r>
      <w:proofErr w:type="gramStart"/>
      <w:r w:rsidRPr="00DD36B7">
        <w:t>admin :</w:t>
      </w:r>
      <w:proofErr w:type="gramEnd"/>
      <w:r w:rsidRPr="00DD36B7">
        <w:t xml:space="preserve"> mengelola tujuan pengiriman</w:t>
      </w:r>
      <w:r w:rsidRPr="00DD36B7">
        <w:rPr>
          <w:lang w:val="id-ID"/>
        </w:rPr>
        <w:t xml:space="preserve"> pesan</w:t>
      </w:r>
      <w:r w:rsidRPr="00DD36B7">
        <w:t xml:space="preserve"> dan mengelola grup.</w:t>
      </w:r>
    </w:p>
    <w:p w:rsidR="00862B56" w:rsidRPr="00DD36B7" w:rsidRDefault="00862B56" w:rsidP="00DD36B7">
      <w:pPr>
        <w:pStyle w:val="BodyText"/>
        <w:tabs>
          <w:tab w:val="left" w:pos="426"/>
        </w:tabs>
      </w:pPr>
      <w:r w:rsidRPr="00DD36B7">
        <w:t xml:space="preserve"> </w:t>
      </w:r>
    </w:p>
    <w:p w:rsidR="00862B56" w:rsidRPr="00174F37" w:rsidRDefault="00862B56" w:rsidP="00DD36B7">
      <w:pPr>
        <w:pStyle w:val="BodyText"/>
        <w:numPr>
          <w:ilvl w:val="1"/>
          <w:numId w:val="38"/>
        </w:numPr>
        <w:tabs>
          <w:tab w:val="clear" w:pos="1080"/>
          <w:tab w:val="left" w:pos="426"/>
          <w:tab w:val="num" w:pos="720"/>
        </w:tabs>
        <w:ind w:left="0"/>
        <w:rPr>
          <w:b/>
        </w:rPr>
      </w:pPr>
      <w:r w:rsidRPr="00174F37">
        <w:rPr>
          <w:b/>
        </w:rPr>
        <w:t>Saran</w:t>
      </w:r>
      <w:bookmarkStart w:id="35" w:name="Bookmark15"/>
    </w:p>
    <w:p w:rsidR="00862B56" w:rsidRPr="00DD36B7" w:rsidRDefault="00862B56" w:rsidP="00DD36B7">
      <w:pPr>
        <w:pStyle w:val="BodyText"/>
        <w:tabs>
          <w:tab w:val="left" w:pos="426"/>
        </w:tabs>
        <w:rPr>
          <w:lang w:val="id-ID"/>
        </w:rPr>
      </w:pPr>
      <w:r w:rsidRPr="00DD36B7">
        <w:rPr>
          <w:lang w:val="id-ID"/>
        </w:rPr>
        <w:t>Meskipun aplikasi yang kami buat ini sudah bisa digunakan dengan baik, namun kami menyadari bahwa masih ada kekurangan dan ada beberapa hal yang sebenarnya bisa dikembangkan dari aplikasi ini. Oleh karena itu kami mengajukan beberapa saran antara lain :</w:t>
      </w:r>
    </w:p>
    <w:p w:rsidR="00862B56" w:rsidRPr="00DD36B7" w:rsidRDefault="00862B56" w:rsidP="00DD36B7">
      <w:pPr>
        <w:pStyle w:val="BodyText"/>
        <w:numPr>
          <w:ilvl w:val="1"/>
          <w:numId w:val="33"/>
        </w:numPr>
        <w:tabs>
          <w:tab w:val="left" w:pos="426"/>
        </w:tabs>
        <w:ind w:left="0"/>
        <w:rPr>
          <w:lang w:val="id-ID"/>
        </w:rPr>
      </w:pPr>
      <w:r w:rsidRPr="00DD36B7">
        <w:rPr>
          <w:lang w:val="id-ID"/>
        </w:rPr>
        <w:t xml:space="preserve">Aplikasi web ini hanya fungsikan untuk area internal PT.Telkom. Hal ini cukup disayangkan, karena jika dikembangkan dengan baik </w:t>
      </w:r>
      <w:r w:rsidRPr="00DD36B7">
        <w:rPr>
          <w:lang w:val="id-ID"/>
        </w:rPr>
        <w:lastRenderedPageBreak/>
        <w:t>maka dengan penambahan beberapa fitur, aplikasi ini dapat dimanfaatkan secara publik.</w:t>
      </w:r>
    </w:p>
    <w:p w:rsidR="00862B56" w:rsidRPr="00DD36B7" w:rsidRDefault="00862B56" w:rsidP="00DD36B7">
      <w:pPr>
        <w:pStyle w:val="BodyText"/>
        <w:numPr>
          <w:ilvl w:val="1"/>
          <w:numId w:val="33"/>
        </w:numPr>
        <w:tabs>
          <w:tab w:val="left" w:pos="426"/>
        </w:tabs>
        <w:ind w:left="0"/>
        <w:rPr>
          <w:lang w:val="id-ID"/>
        </w:rPr>
      </w:pPr>
      <w:r w:rsidRPr="00DD36B7">
        <w:rPr>
          <w:lang w:val="id-ID"/>
        </w:rPr>
        <w:t>Pengiriman pesan via grup pada aplikasi ini masih bersifat broadcast sehingga antar anggota dalam satu grup tidak dapat selalu melihat setiap pesan yang dikirim ke grup tersebut layaknya sistem grup pada umumnya.</w:t>
      </w:r>
    </w:p>
    <w:p w:rsidR="00862B56" w:rsidRPr="00DD36B7" w:rsidRDefault="00862B56" w:rsidP="00DD36B7">
      <w:pPr>
        <w:pStyle w:val="BodyText"/>
        <w:tabs>
          <w:tab w:val="left" w:pos="426"/>
        </w:tabs>
        <w:rPr>
          <w:lang w:val="id-ID"/>
        </w:rPr>
      </w:pPr>
    </w:p>
    <w:p w:rsidR="00862B56" w:rsidRPr="00DD36B7" w:rsidRDefault="00862B56" w:rsidP="00DD36B7">
      <w:pPr>
        <w:pStyle w:val="BodyText"/>
        <w:tabs>
          <w:tab w:val="left" w:pos="426"/>
        </w:tabs>
        <w:rPr>
          <w:lang w:val="id-ID"/>
        </w:rPr>
      </w:pPr>
      <w:r w:rsidRPr="00DD36B7">
        <w:rPr>
          <w:lang w:val="id-ID"/>
        </w:rPr>
        <w:t xml:space="preserve">Demikian saran dari kami. Kami harap saran tersebut dapat </w:t>
      </w:r>
      <w:r w:rsidR="00963386">
        <w:rPr>
          <w:lang w:val="id-ID"/>
        </w:rPr>
        <w:t>diperhatikan untuk pengembangan</w:t>
      </w:r>
      <w:r w:rsidRPr="00DD36B7">
        <w:rPr>
          <w:lang w:val="id-ID"/>
        </w:rPr>
        <w:t xml:space="preserve"> selanjutnya.</w:t>
      </w: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1"/>
          <w:headerReference w:type="default" r:id="rId82"/>
          <w:footerReference w:type="even" r:id="rId83"/>
          <w:footerReference w:type="default" r:id="rId84"/>
          <w:headerReference w:type="first" r:id="rId85"/>
          <w:footerReference w:type="first" r:id="rId86"/>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rPr>
      </w:pPr>
      <w:bookmarkStart w:id="36" w:name="_Toc395822702"/>
      <w:bookmarkEnd w:id="35"/>
      <w:r w:rsidRPr="00DD36B7">
        <w:rPr>
          <w:rFonts w:cs="Times New Roman"/>
        </w:rPr>
        <w:lastRenderedPageBreak/>
        <w:t>DAFTAR PUSTAKA</w:t>
      </w:r>
      <w:bookmarkStart w:id="37" w:name="Bookmark16"/>
      <w:bookmarkEnd w:id="36"/>
      <w:bookmarkEnd w:id="37"/>
    </w:p>
    <w:p w:rsidR="00862B56" w:rsidRPr="00DD36B7" w:rsidRDefault="00862B56" w:rsidP="00DD36B7">
      <w:pPr>
        <w:tabs>
          <w:tab w:val="left" w:pos="426"/>
        </w:tabs>
      </w:pPr>
    </w:p>
    <w:p w:rsidR="00862B56" w:rsidRPr="00DD36B7" w:rsidRDefault="00862B56" w:rsidP="00DD36B7">
      <w:pPr>
        <w:tabs>
          <w:tab w:val="left" w:pos="426"/>
        </w:tabs>
        <w:spacing w:before="0" w:after="200"/>
        <w:jc w:val="left"/>
      </w:pPr>
    </w:p>
    <w:p w:rsidR="00862B56" w:rsidRPr="00DD36B7" w:rsidRDefault="00862B56" w:rsidP="00DD36B7">
      <w:pPr>
        <w:pStyle w:val="Footer"/>
        <w:tabs>
          <w:tab w:val="left" w:pos="426"/>
        </w:tabs>
      </w:pPr>
    </w:p>
    <w:p w:rsidR="00862B56" w:rsidRPr="00DD36B7" w:rsidRDefault="00862B56" w:rsidP="00DD36B7">
      <w:pPr>
        <w:tabs>
          <w:tab w:val="left" w:pos="426"/>
        </w:tabs>
        <w:sectPr w:rsidR="00862B56" w:rsidRPr="00DD36B7">
          <w:headerReference w:type="even" r:id="rId87"/>
          <w:headerReference w:type="default" r:id="rId88"/>
          <w:footerReference w:type="even" r:id="rId89"/>
          <w:footerReference w:type="default" r:id="rId90"/>
          <w:headerReference w:type="first" r:id="rId91"/>
          <w:footerReference w:type="first" r:id="rId92"/>
          <w:pgSz w:w="8391" w:h="11906"/>
          <w:pgMar w:top="1782" w:right="1134" w:bottom="1782" w:left="1418" w:header="1418" w:footer="1418" w:gutter="0"/>
          <w:cols w:space="720"/>
          <w:docGrid w:linePitch="600" w:charSpace="36864"/>
        </w:sectPr>
      </w:pPr>
    </w:p>
    <w:p w:rsidR="00862B56" w:rsidRPr="00DD36B7" w:rsidRDefault="00862B56" w:rsidP="00DD36B7">
      <w:pPr>
        <w:pStyle w:val="Heading1"/>
        <w:numPr>
          <w:ilvl w:val="0"/>
          <w:numId w:val="31"/>
        </w:numPr>
        <w:tabs>
          <w:tab w:val="left" w:pos="426"/>
        </w:tabs>
        <w:suppressAutoHyphens/>
        <w:ind w:left="0"/>
        <w:rPr>
          <w:rFonts w:cs="Times New Roman"/>
          <w:lang w:val="sv-SE"/>
        </w:rPr>
      </w:pPr>
      <w:bookmarkStart w:id="38" w:name="_Toc395822703"/>
      <w:r w:rsidRPr="00DD36B7">
        <w:rPr>
          <w:rFonts w:cs="Times New Roman"/>
        </w:rPr>
        <w:lastRenderedPageBreak/>
        <w:t>LAMPIRAN</w:t>
      </w:r>
      <w:bookmarkEnd w:id="38"/>
    </w:p>
    <w:p w:rsidR="00862B56" w:rsidRPr="00DD36B7" w:rsidRDefault="00862B56" w:rsidP="00DD36B7">
      <w:pPr>
        <w:pStyle w:val="Heading2"/>
        <w:widowControl w:val="0"/>
        <w:numPr>
          <w:ilvl w:val="1"/>
          <w:numId w:val="31"/>
        </w:numPr>
        <w:tabs>
          <w:tab w:val="left" w:pos="426"/>
        </w:tabs>
        <w:suppressAutoHyphens/>
        <w:spacing w:before="0" w:line="100" w:lineRule="atLeast"/>
        <w:ind w:left="0" w:firstLine="0"/>
        <w:contextualSpacing w:val="0"/>
        <w:jc w:val="left"/>
        <w:rPr>
          <w:lang w:val="sv-SE"/>
        </w:rPr>
      </w:pPr>
    </w:p>
    <w:p w:rsidR="00862B56" w:rsidRPr="00DD36B7" w:rsidRDefault="00862B56" w:rsidP="00DD36B7">
      <w:pPr>
        <w:pStyle w:val="Caption1"/>
        <w:tabs>
          <w:tab w:val="left" w:pos="426"/>
        </w:tabs>
        <w:jc w:val="center"/>
      </w:pPr>
    </w:p>
    <w:p w:rsidR="006F7F4D" w:rsidRPr="00DD36B7" w:rsidRDefault="006F7F4D" w:rsidP="00DD36B7">
      <w:pPr>
        <w:tabs>
          <w:tab w:val="left" w:pos="426"/>
        </w:tabs>
      </w:pPr>
    </w:p>
    <w:sectPr w:rsidR="006F7F4D" w:rsidRPr="00DD36B7" w:rsidSect="00806DDA">
      <w:headerReference w:type="even" r:id="rId93"/>
      <w:headerReference w:type="default" r:id="rId94"/>
      <w:footerReference w:type="even" r:id="rId95"/>
      <w:footerReference w:type="default" r:id="rId96"/>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347" w:rsidRDefault="00F67347" w:rsidP="00504E29">
      <w:pPr>
        <w:spacing w:after="0" w:line="240" w:lineRule="auto"/>
      </w:pPr>
      <w:r>
        <w:separator/>
      </w:r>
    </w:p>
  </w:endnote>
  <w:endnote w:type="continuationSeparator" w:id="0">
    <w:p w:rsidR="00F67347" w:rsidRDefault="00F67347"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pStyle w:val="Footer"/>
      <w:jc w:val="center"/>
    </w:pPr>
  </w:p>
  <w:p w:rsidR="00862B56" w:rsidRDefault="00862B5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96A" w:rsidRDefault="000A296A">
    <w:pPr>
      <w:pStyle w:val="Footer"/>
      <w:jc w:val="center"/>
    </w:pPr>
  </w:p>
  <w:p w:rsidR="000A296A" w:rsidRDefault="000A29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296A" w:rsidRDefault="000A29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347" w:rsidRDefault="00F67347" w:rsidP="00504E29">
      <w:pPr>
        <w:spacing w:after="0" w:line="240" w:lineRule="auto"/>
      </w:pPr>
      <w:r>
        <w:separator/>
      </w:r>
    </w:p>
  </w:footnote>
  <w:footnote w:type="continuationSeparator" w:id="0">
    <w:p w:rsidR="00F67347" w:rsidRDefault="00F67347"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pStyle w:val="Header"/>
    </w:pPr>
    <w:r>
      <w:fldChar w:fldCharType="begin"/>
    </w:r>
    <w:r>
      <w:instrText xml:space="preserve"> PAGE </w:instrTex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pStyle w:val="Header"/>
      <w:jc w:val="right"/>
    </w:pPr>
  </w:p>
  <w:p w:rsidR="00862B56" w:rsidRDefault="00862B56">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EndPr/>
    <w:sdtContent>
      <w:p w:rsidR="000A296A" w:rsidRDefault="00A06C38">
        <w:pPr>
          <w:pStyle w:val="Header"/>
        </w:pPr>
        <w:r>
          <w:fldChar w:fldCharType="begin"/>
        </w:r>
        <w:r>
          <w:instrText xml:space="preserve"> PAGE   \* MERGEFORMAT </w:instrText>
        </w:r>
        <w:r>
          <w:fldChar w:fldCharType="separate"/>
        </w:r>
        <w:r w:rsidR="0053741C">
          <w:rPr>
            <w:noProof/>
          </w:rPr>
          <w:t>48</w:t>
        </w:r>
        <w:r>
          <w:rPr>
            <w:noProof/>
          </w:rPr>
          <w:fldChar w:fldCharType="end"/>
        </w:r>
      </w:p>
    </w:sdtContent>
  </w:sdt>
  <w:p w:rsidR="000A296A" w:rsidRDefault="000A296A">
    <w:pPr>
      <w:pStyle w:val="Heade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88"/>
      <w:docPartObj>
        <w:docPartGallery w:val="Page Numbers (Top of Page)"/>
        <w:docPartUnique/>
      </w:docPartObj>
    </w:sdtPr>
    <w:sdtEndPr/>
    <w:sdtContent>
      <w:p w:rsidR="000A296A" w:rsidRDefault="00A06C38">
        <w:pPr>
          <w:pStyle w:val="Header"/>
          <w:jc w:val="right"/>
        </w:pPr>
        <w:r>
          <w:fldChar w:fldCharType="begin"/>
        </w:r>
        <w:r>
          <w:instrText xml:space="preserve"> PAGE   \* MERGEFORMAT </w:instrText>
        </w:r>
        <w:r>
          <w:fldChar w:fldCharType="separate"/>
        </w:r>
        <w:r w:rsidR="00174F37">
          <w:rPr>
            <w:noProof/>
          </w:rPr>
          <w:t>49</w:t>
        </w:r>
        <w:r>
          <w:rPr>
            <w:noProof/>
          </w:rPr>
          <w:fldChar w:fldCharType="end"/>
        </w:r>
      </w:p>
    </w:sdtContent>
  </w:sdt>
  <w:p w:rsidR="000A296A" w:rsidRDefault="000A29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B56" w:rsidRDefault="00862B56">
    <w:pPr>
      <w:suppressAutoHyphen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b/>
        <w:lang w:val="id-ID"/>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3">
    <w:nsid w:val="00000004"/>
    <w:multiLevelType w:val="multilevel"/>
    <w:tmpl w:val="2190165C"/>
    <w:name w:val="WW8Num4"/>
    <w:lvl w:ilvl="0">
      <w:start w:val="4"/>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rPr>
        <w:b/>
      </w:rPr>
    </w:lvl>
    <w:lvl w:ilvl="3">
      <w:start w:val="1"/>
      <w:numFmt w:val="decimal"/>
      <w:lvlText w:val="%1.%2.%3.%4."/>
      <w:lvlJc w:val="left"/>
      <w:pPr>
        <w:tabs>
          <w:tab w:val="num" w:pos="1800"/>
        </w:tabs>
        <w:ind w:left="1800" w:hanging="360"/>
      </w:pPr>
      <w:rPr>
        <w:b/>
      </w:rPr>
    </w:lvl>
    <w:lvl w:ilvl="4">
      <w:start w:val="1"/>
      <w:numFmt w:val="decimal"/>
      <w:lvlText w:val="%1.%2.%3.%4.%5."/>
      <w:lvlJc w:val="left"/>
      <w:pPr>
        <w:tabs>
          <w:tab w:val="num" w:pos="2160"/>
        </w:tabs>
        <w:ind w:left="2160" w:hanging="360"/>
      </w:pPr>
      <w:rPr>
        <w:b/>
      </w:r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5"/>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name w:val="WW8Num6"/>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lvl w:ilvl="0">
      <w:start w:val="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nsid w:val="0DCA2C3E"/>
    <w:multiLevelType w:val="hybridMultilevel"/>
    <w:tmpl w:val="105AA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4A65A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01412E0"/>
    <w:multiLevelType w:val="hybridMultilevel"/>
    <w:tmpl w:val="A4284418"/>
    <w:lvl w:ilvl="0" w:tplc="0409000F">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118F44ED"/>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132C3432"/>
    <w:multiLevelType w:val="multilevel"/>
    <w:tmpl w:val="8F06539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4.%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47D2DDA"/>
    <w:multiLevelType w:val="multilevel"/>
    <w:tmpl w:val="07B6514A"/>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63C3D03"/>
    <w:multiLevelType w:val="hybridMultilevel"/>
    <w:tmpl w:val="DBEA2674"/>
    <w:lvl w:ilvl="0" w:tplc="04090001">
      <w:start w:val="1"/>
      <w:numFmt w:val="bullet"/>
      <w:lvlText w:val=""/>
      <w:lvlJc w:val="left"/>
      <w:pPr>
        <w:ind w:left="588" w:hanging="360"/>
      </w:pPr>
      <w:rPr>
        <w:rFonts w:ascii="Symbol" w:hAnsi="Symbol" w:hint="default"/>
      </w:rPr>
    </w:lvl>
    <w:lvl w:ilvl="1" w:tplc="04090003" w:tentative="1">
      <w:start w:val="1"/>
      <w:numFmt w:val="bullet"/>
      <w:lvlText w:val="o"/>
      <w:lvlJc w:val="left"/>
      <w:pPr>
        <w:ind w:left="1308" w:hanging="360"/>
      </w:pPr>
      <w:rPr>
        <w:rFonts w:ascii="Courier New" w:hAnsi="Courier New" w:cs="Courier New" w:hint="default"/>
      </w:rPr>
    </w:lvl>
    <w:lvl w:ilvl="2" w:tplc="04090005" w:tentative="1">
      <w:start w:val="1"/>
      <w:numFmt w:val="bullet"/>
      <w:lvlText w:val=""/>
      <w:lvlJc w:val="left"/>
      <w:pPr>
        <w:ind w:left="2028" w:hanging="360"/>
      </w:pPr>
      <w:rPr>
        <w:rFonts w:ascii="Wingdings" w:hAnsi="Wingdings" w:hint="default"/>
      </w:rPr>
    </w:lvl>
    <w:lvl w:ilvl="3" w:tplc="04090001" w:tentative="1">
      <w:start w:val="1"/>
      <w:numFmt w:val="bullet"/>
      <w:lvlText w:val=""/>
      <w:lvlJc w:val="left"/>
      <w:pPr>
        <w:ind w:left="2748" w:hanging="360"/>
      </w:pPr>
      <w:rPr>
        <w:rFonts w:ascii="Symbol" w:hAnsi="Symbol" w:hint="default"/>
      </w:rPr>
    </w:lvl>
    <w:lvl w:ilvl="4" w:tplc="04090003" w:tentative="1">
      <w:start w:val="1"/>
      <w:numFmt w:val="bullet"/>
      <w:lvlText w:val="o"/>
      <w:lvlJc w:val="left"/>
      <w:pPr>
        <w:ind w:left="3468" w:hanging="360"/>
      </w:pPr>
      <w:rPr>
        <w:rFonts w:ascii="Courier New" w:hAnsi="Courier New" w:cs="Courier New" w:hint="default"/>
      </w:rPr>
    </w:lvl>
    <w:lvl w:ilvl="5" w:tplc="04090005" w:tentative="1">
      <w:start w:val="1"/>
      <w:numFmt w:val="bullet"/>
      <w:lvlText w:val=""/>
      <w:lvlJc w:val="left"/>
      <w:pPr>
        <w:ind w:left="4188" w:hanging="360"/>
      </w:pPr>
      <w:rPr>
        <w:rFonts w:ascii="Wingdings" w:hAnsi="Wingdings" w:hint="default"/>
      </w:rPr>
    </w:lvl>
    <w:lvl w:ilvl="6" w:tplc="04090001" w:tentative="1">
      <w:start w:val="1"/>
      <w:numFmt w:val="bullet"/>
      <w:lvlText w:val=""/>
      <w:lvlJc w:val="left"/>
      <w:pPr>
        <w:ind w:left="4908" w:hanging="360"/>
      </w:pPr>
      <w:rPr>
        <w:rFonts w:ascii="Symbol" w:hAnsi="Symbol" w:hint="default"/>
      </w:rPr>
    </w:lvl>
    <w:lvl w:ilvl="7" w:tplc="04090003" w:tentative="1">
      <w:start w:val="1"/>
      <w:numFmt w:val="bullet"/>
      <w:lvlText w:val="o"/>
      <w:lvlJc w:val="left"/>
      <w:pPr>
        <w:ind w:left="5628" w:hanging="360"/>
      </w:pPr>
      <w:rPr>
        <w:rFonts w:ascii="Courier New" w:hAnsi="Courier New" w:cs="Courier New" w:hint="default"/>
      </w:rPr>
    </w:lvl>
    <w:lvl w:ilvl="8" w:tplc="04090005" w:tentative="1">
      <w:start w:val="1"/>
      <w:numFmt w:val="bullet"/>
      <w:lvlText w:val=""/>
      <w:lvlJc w:val="left"/>
      <w:pPr>
        <w:ind w:left="6348" w:hanging="360"/>
      </w:pPr>
      <w:rPr>
        <w:rFonts w:ascii="Wingdings" w:hAnsi="Wingdings" w:hint="default"/>
      </w:rPr>
    </w:lvl>
  </w:abstractNum>
  <w:abstractNum w:abstractNumId="15">
    <w:nsid w:val="16D64DE5"/>
    <w:multiLevelType w:val="hybridMultilevel"/>
    <w:tmpl w:val="C7FC8B5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7B118A7"/>
    <w:multiLevelType w:val="multilevel"/>
    <w:tmpl w:val="70BA13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93833DF"/>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B5252FF"/>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C00680E"/>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E8631F5"/>
    <w:multiLevelType w:val="multilevel"/>
    <w:tmpl w:val="3C26E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20727CE8"/>
    <w:multiLevelType w:val="multilevel"/>
    <w:tmpl w:val="131A10DA"/>
    <w:lvl w:ilvl="0">
      <w:start w:val="1"/>
      <w:numFmt w:val="none"/>
      <w:lvlText w:val="3"/>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74126FA"/>
    <w:multiLevelType w:val="hybridMultilevel"/>
    <w:tmpl w:val="F3A47F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98166C9"/>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FA570A5"/>
    <w:multiLevelType w:val="multilevel"/>
    <w:tmpl w:val="F31C2DB6"/>
    <w:lvl w:ilvl="0">
      <w:start w:val="1"/>
      <w:numFmt w:val="decimal"/>
      <w:lvlText w:val="%1."/>
      <w:lvlJc w:val="left"/>
      <w:pPr>
        <w:tabs>
          <w:tab w:val="num" w:pos="360"/>
        </w:tabs>
        <w:ind w:left="360" w:hanging="360"/>
      </w:pPr>
      <w:rPr>
        <w:rFonts w:hint="default"/>
      </w:rPr>
    </w:lvl>
    <w:lvl w:ilvl="1">
      <w:start w:val="1"/>
      <w:numFmt w:val="decimal"/>
      <w:isLgl/>
      <w:lvlText w:val="4.%2."/>
      <w:lvlJc w:val="left"/>
      <w:pPr>
        <w:tabs>
          <w:tab w:val="num" w:pos="792"/>
        </w:tabs>
        <w:ind w:left="792" w:hanging="792"/>
      </w:pPr>
      <w:rPr>
        <w:rFonts w:hint="default"/>
      </w:rPr>
    </w:lvl>
    <w:lvl w:ilvl="2">
      <w:start w:val="1"/>
      <w:numFmt w:val="decimal"/>
      <w:lvlText w:val="4.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nsid w:val="44B51D99"/>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9242216"/>
    <w:multiLevelType w:val="multilevel"/>
    <w:tmpl w:val="84C0621E"/>
    <w:lvl w:ilvl="0">
      <w:start w:val="1"/>
      <w:numFmt w:val="bullet"/>
      <w:lvlText w:val=""/>
      <w:lvlJc w:val="left"/>
      <w:pPr>
        <w:ind w:left="360" w:hanging="360"/>
      </w:pPr>
      <w:rPr>
        <w:rFonts w:ascii="Wingdings" w:hAnsi="Wingdings" w:hint="default"/>
      </w:rPr>
    </w:lvl>
    <w:lvl w:ilvl="1">
      <w:start w:val="1"/>
      <w:numFmt w:val="decimal"/>
      <w:lvlText w:val="3%1.3"/>
      <w:lvlJc w:val="left"/>
      <w:pPr>
        <w:ind w:left="360" w:hanging="360"/>
      </w:pPr>
      <w:rPr>
        <w:rFonts w:hint="default"/>
      </w:rPr>
    </w:lvl>
    <w:lvl w:ilvl="2">
      <w:start w:val="1"/>
      <w:numFmt w:val="decimal"/>
      <w:lvlText w:val="3%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54185DFD"/>
    <w:multiLevelType w:val="multilevel"/>
    <w:tmpl w:val="3B70B606"/>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5.%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AB47BB5"/>
    <w:multiLevelType w:val="multilevel"/>
    <w:tmpl w:val="0C964058"/>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DB940A2"/>
    <w:multiLevelType w:val="multilevel"/>
    <w:tmpl w:val="F8685FE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6.%2.%3"/>
      <w:lvlJc w:val="left"/>
      <w:pPr>
        <w:ind w:left="1224" w:hanging="504"/>
      </w:pPr>
      <w:rPr>
        <w:rFonts w:hint="default"/>
      </w:rPr>
    </w:lvl>
    <w:lvl w:ilvl="3">
      <w:start w:val="1"/>
      <w:numFmt w:val="decimal"/>
      <w:lvlText w:val="%1.%2.%3.%4."/>
      <w:lvlJc w:val="left"/>
      <w:pPr>
        <w:ind w:left="64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18A2FBD"/>
    <w:multiLevelType w:val="hybridMultilevel"/>
    <w:tmpl w:val="A5B8F6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5F12E65"/>
    <w:multiLevelType w:val="multilevel"/>
    <w:tmpl w:val="3E34DFDC"/>
    <w:lvl w:ilvl="0">
      <w:start w:val="1"/>
      <w:numFmt w:val="bullet"/>
      <w:lvlText w:val=""/>
      <w:lvlJc w:val="left"/>
      <w:pPr>
        <w:ind w:left="360" w:hanging="360"/>
      </w:pPr>
      <w:rPr>
        <w:rFonts w:ascii="Symbol" w:hAnsi="Symbol"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8665D80"/>
    <w:multiLevelType w:val="multilevel"/>
    <w:tmpl w:val="5016BE7C"/>
    <w:lvl w:ilvl="0">
      <w:start w:val="1"/>
      <w:numFmt w:val="decimal"/>
      <w:lvlText w:val="%1."/>
      <w:lvlJc w:val="left"/>
      <w:pPr>
        <w:ind w:left="360" w:hanging="360"/>
      </w:pPr>
      <w:rPr>
        <w:rFont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B225621"/>
    <w:multiLevelType w:val="hybridMultilevel"/>
    <w:tmpl w:val="D78CC57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795929F5"/>
    <w:multiLevelType w:val="multilevel"/>
    <w:tmpl w:val="A59E0BAE"/>
    <w:lvl w:ilvl="0">
      <w:start w:val="1"/>
      <w:numFmt w:val="bullet"/>
      <w:lvlText w:val="-"/>
      <w:lvlJc w:val="left"/>
      <w:pPr>
        <w:ind w:left="360" w:hanging="360"/>
      </w:pPr>
      <w:rPr>
        <w:rFonts w:ascii="Calibri" w:eastAsia="Calibri" w:hAnsi="Calibri" w:cs="Calibri"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DDE0880"/>
    <w:multiLevelType w:val="multilevel"/>
    <w:tmpl w:val="4F4EEA4C"/>
    <w:lvl w:ilvl="0">
      <w:start w:val="1"/>
      <w:numFmt w:val="decimal"/>
      <w:lvlText w:val="%1"/>
      <w:lvlJc w:val="left"/>
      <w:pPr>
        <w:ind w:left="360" w:hanging="360"/>
      </w:pPr>
      <w:rPr>
        <w:rFonts w:hint="default"/>
      </w:rPr>
    </w:lvl>
    <w:lvl w:ilvl="1">
      <w:start w:val="1"/>
      <w:numFmt w:val="none"/>
      <w:lvlText w:val="5.3"/>
      <w:lvlJc w:val="left"/>
      <w:pPr>
        <w:ind w:left="360" w:hanging="360"/>
      </w:pPr>
      <w:rPr>
        <w:rFonts w:hint="default"/>
      </w:rPr>
    </w:lvl>
    <w:lvl w:ilvl="2">
      <w:start w:val="1"/>
      <w:numFmt w:val="decimal"/>
      <w:lvlText w:val="5.%2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7DF7490F"/>
    <w:multiLevelType w:val="multilevel"/>
    <w:tmpl w:val="9FE0E99E"/>
    <w:lvl w:ilvl="0">
      <w:start w:val="1"/>
      <w:numFmt w:val="bullet"/>
      <w:lvlText w:val=""/>
      <w:lvlJc w:val="left"/>
      <w:pPr>
        <w:ind w:left="360" w:hanging="360"/>
      </w:pPr>
      <w:rPr>
        <w:rFonts w:ascii="Wingdings" w:hAnsi="Wingdings" w:hint="default"/>
      </w:rPr>
    </w:lvl>
    <w:lvl w:ilvl="1">
      <w:start w:val="1"/>
      <w:numFmt w:val="decimal"/>
      <w:lvlText w:val="3%1.%2"/>
      <w:lvlJc w:val="left"/>
      <w:pPr>
        <w:ind w:left="360" w:hanging="360"/>
      </w:pPr>
      <w:rPr>
        <w:rFonts w:hint="default"/>
      </w:rPr>
    </w:lvl>
    <w:lvl w:ilvl="2">
      <w:start w:val="1"/>
      <w:numFmt w:val="decimal"/>
      <w:lvlText w:val="3%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4"/>
  </w:num>
  <w:num w:numId="2">
    <w:abstractNumId w:val="20"/>
  </w:num>
  <w:num w:numId="3">
    <w:abstractNumId w:val="16"/>
  </w:num>
  <w:num w:numId="4">
    <w:abstractNumId w:val="8"/>
  </w:num>
  <w:num w:numId="5">
    <w:abstractNumId w:val="19"/>
  </w:num>
  <w:num w:numId="6">
    <w:abstractNumId w:val="17"/>
  </w:num>
  <w:num w:numId="7">
    <w:abstractNumId w:val="11"/>
  </w:num>
  <w:num w:numId="8">
    <w:abstractNumId w:val="33"/>
  </w:num>
  <w:num w:numId="9">
    <w:abstractNumId w:val="32"/>
  </w:num>
  <w:num w:numId="10">
    <w:abstractNumId w:val="26"/>
  </w:num>
  <w:num w:numId="11">
    <w:abstractNumId w:val="23"/>
  </w:num>
  <w:num w:numId="12">
    <w:abstractNumId w:val="18"/>
  </w:num>
  <w:num w:numId="13">
    <w:abstractNumId w:val="24"/>
  </w:num>
  <w:num w:numId="14">
    <w:abstractNumId w:val="34"/>
  </w:num>
  <w:num w:numId="15">
    <w:abstractNumId w:val="35"/>
  </w:num>
  <w:num w:numId="16">
    <w:abstractNumId w:val="22"/>
  </w:num>
  <w:num w:numId="17">
    <w:abstractNumId w:val="12"/>
  </w:num>
  <w:num w:numId="18">
    <w:abstractNumId w:val="25"/>
  </w:num>
  <w:num w:numId="19">
    <w:abstractNumId w:val="28"/>
  </w:num>
  <w:num w:numId="20">
    <w:abstractNumId w:val="10"/>
  </w:num>
  <w:num w:numId="21">
    <w:abstractNumId w:val="13"/>
  </w:num>
  <w:num w:numId="22">
    <w:abstractNumId w:val="37"/>
  </w:num>
  <w:num w:numId="23">
    <w:abstractNumId w:val="9"/>
  </w:num>
  <w:num w:numId="24">
    <w:abstractNumId w:val="21"/>
  </w:num>
  <w:num w:numId="25">
    <w:abstractNumId w:val="27"/>
  </w:num>
  <w:num w:numId="26">
    <w:abstractNumId w:val="36"/>
  </w:num>
  <w:num w:numId="27">
    <w:abstractNumId w:val="30"/>
  </w:num>
  <w:num w:numId="28">
    <w:abstractNumId w:val="29"/>
  </w:num>
  <w:num w:numId="29">
    <w:abstractNumId w:val="31"/>
  </w:num>
  <w:num w:numId="30">
    <w:abstractNumId w:val="15"/>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312"/>
    <w:rsid w:val="0007228E"/>
    <w:rsid w:val="000932BE"/>
    <w:rsid w:val="000A296A"/>
    <w:rsid w:val="000A3E39"/>
    <w:rsid w:val="000B197E"/>
    <w:rsid w:val="000B566C"/>
    <w:rsid w:val="000E0EEC"/>
    <w:rsid w:val="000F7849"/>
    <w:rsid w:val="00132DDD"/>
    <w:rsid w:val="0014744A"/>
    <w:rsid w:val="00170AE3"/>
    <w:rsid w:val="00171387"/>
    <w:rsid w:val="00174F37"/>
    <w:rsid w:val="001845C4"/>
    <w:rsid w:val="001846F7"/>
    <w:rsid w:val="00186506"/>
    <w:rsid w:val="00194F76"/>
    <w:rsid w:val="00195046"/>
    <w:rsid w:val="001A3688"/>
    <w:rsid w:val="001B1E7B"/>
    <w:rsid w:val="001C1958"/>
    <w:rsid w:val="0022647C"/>
    <w:rsid w:val="002604B9"/>
    <w:rsid w:val="002866F8"/>
    <w:rsid w:val="002C4312"/>
    <w:rsid w:val="00343D56"/>
    <w:rsid w:val="00345EA6"/>
    <w:rsid w:val="00381694"/>
    <w:rsid w:val="003F0A17"/>
    <w:rsid w:val="004045F1"/>
    <w:rsid w:val="0044772A"/>
    <w:rsid w:val="00483A28"/>
    <w:rsid w:val="00490E54"/>
    <w:rsid w:val="00504E29"/>
    <w:rsid w:val="00506719"/>
    <w:rsid w:val="0050795F"/>
    <w:rsid w:val="00520166"/>
    <w:rsid w:val="0053741C"/>
    <w:rsid w:val="00541014"/>
    <w:rsid w:val="005515F0"/>
    <w:rsid w:val="00554EFB"/>
    <w:rsid w:val="00587322"/>
    <w:rsid w:val="005922BB"/>
    <w:rsid w:val="005C27E8"/>
    <w:rsid w:val="005D6158"/>
    <w:rsid w:val="005F4A54"/>
    <w:rsid w:val="006447C0"/>
    <w:rsid w:val="00693995"/>
    <w:rsid w:val="00693B86"/>
    <w:rsid w:val="006A0A19"/>
    <w:rsid w:val="006D227E"/>
    <w:rsid w:val="006F6448"/>
    <w:rsid w:val="006F7F4D"/>
    <w:rsid w:val="00734231"/>
    <w:rsid w:val="0077513B"/>
    <w:rsid w:val="0078419C"/>
    <w:rsid w:val="007A5DEE"/>
    <w:rsid w:val="00806DDA"/>
    <w:rsid w:val="008075F6"/>
    <w:rsid w:val="0083007D"/>
    <w:rsid w:val="00835C77"/>
    <w:rsid w:val="00860889"/>
    <w:rsid w:val="008623BA"/>
    <w:rsid w:val="00862B56"/>
    <w:rsid w:val="00871AAD"/>
    <w:rsid w:val="008736E8"/>
    <w:rsid w:val="0089716B"/>
    <w:rsid w:val="00897514"/>
    <w:rsid w:val="008B6F21"/>
    <w:rsid w:val="008E300F"/>
    <w:rsid w:val="008F789D"/>
    <w:rsid w:val="0090424A"/>
    <w:rsid w:val="00945B38"/>
    <w:rsid w:val="00946858"/>
    <w:rsid w:val="00963386"/>
    <w:rsid w:val="009C0DED"/>
    <w:rsid w:val="009C3ED9"/>
    <w:rsid w:val="009C54A2"/>
    <w:rsid w:val="009D7E70"/>
    <w:rsid w:val="009E548F"/>
    <w:rsid w:val="00A05AAE"/>
    <w:rsid w:val="00A06C38"/>
    <w:rsid w:val="00A11585"/>
    <w:rsid w:val="00A15DE4"/>
    <w:rsid w:val="00A224AD"/>
    <w:rsid w:val="00A521D2"/>
    <w:rsid w:val="00A92470"/>
    <w:rsid w:val="00A93F63"/>
    <w:rsid w:val="00AB0D8F"/>
    <w:rsid w:val="00AB415C"/>
    <w:rsid w:val="00AD4DAB"/>
    <w:rsid w:val="00B30335"/>
    <w:rsid w:val="00B613A4"/>
    <w:rsid w:val="00B712A6"/>
    <w:rsid w:val="00BA1A32"/>
    <w:rsid w:val="00BA5C8A"/>
    <w:rsid w:val="00BB69D5"/>
    <w:rsid w:val="00C21A1F"/>
    <w:rsid w:val="00C3224F"/>
    <w:rsid w:val="00CB5611"/>
    <w:rsid w:val="00CB5D56"/>
    <w:rsid w:val="00CE2AE1"/>
    <w:rsid w:val="00D02CFA"/>
    <w:rsid w:val="00D62E62"/>
    <w:rsid w:val="00D96CD6"/>
    <w:rsid w:val="00DD36B7"/>
    <w:rsid w:val="00DE1FF7"/>
    <w:rsid w:val="00E4294D"/>
    <w:rsid w:val="00E51908"/>
    <w:rsid w:val="00E737BA"/>
    <w:rsid w:val="00E909ED"/>
    <w:rsid w:val="00EB08D3"/>
    <w:rsid w:val="00ED5452"/>
    <w:rsid w:val="00ED5E56"/>
    <w:rsid w:val="00F40831"/>
    <w:rsid w:val="00F60304"/>
    <w:rsid w:val="00F67347"/>
    <w:rsid w:val="00F93E7D"/>
    <w:rsid w:val="00F976CF"/>
    <w:rsid w:val="00FA0848"/>
    <w:rsid w:val="00FD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768CF6-9FAA-476E-B314-265286D89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semiHidden/>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paragraph" w:styleId="BodyText">
    <w:name w:val="Body Text"/>
    <w:basedOn w:val="Normal"/>
    <w:link w:val="BodyTextChar"/>
    <w:rsid w:val="00862B56"/>
    <w:pPr>
      <w:suppressAutoHyphens/>
      <w:spacing w:before="0"/>
    </w:pPr>
    <w:rPr>
      <w:kern w:val="1"/>
      <w:lang w:eastAsia="ar-SA"/>
    </w:rPr>
  </w:style>
  <w:style w:type="character" w:customStyle="1" w:styleId="BodyTextChar">
    <w:name w:val="Body Text Char"/>
    <w:basedOn w:val="DefaultParagraphFont"/>
    <w:link w:val="BodyText"/>
    <w:rsid w:val="00862B56"/>
    <w:rPr>
      <w:rFonts w:ascii="Times New Roman" w:eastAsia="Calibri" w:hAnsi="Times New Roman" w:cs="Times New Roman"/>
      <w:kern w:val="1"/>
      <w:lang w:eastAsia="ar-SA"/>
    </w:rPr>
  </w:style>
  <w:style w:type="paragraph" w:customStyle="1" w:styleId="Caption1">
    <w:name w:val="Caption1"/>
    <w:basedOn w:val="Normal"/>
    <w:rsid w:val="00862B56"/>
    <w:pPr>
      <w:suppressAutoHyphens/>
      <w:spacing w:before="0" w:after="200" w:line="100" w:lineRule="atLeast"/>
    </w:pPr>
    <w:rPr>
      <w:b/>
      <w:bCs/>
      <w:color w:val="4F81BD"/>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467358">
      <w:bodyDiv w:val="1"/>
      <w:marLeft w:val="0"/>
      <w:marRight w:val="0"/>
      <w:marTop w:val="0"/>
      <w:marBottom w:val="0"/>
      <w:divBdr>
        <w:top w:val="none" w:sz="0" w:space="0" w:color="auto"/>
        <w:left w:val="none" w:sz="0" w:space="0" w:color="auto"/>
        <w:bottom w:val="none" w:sz="0" w:space="0" w:color="auto"/>
        <w:right w:val="none" w:sz="0" w:space="0" w:color="auto"/>
      </w:divBdr>
    </w:div>
    <w:div w:id="1776975681">
      <w:bodyDiv w:val="1"/>
      <w:marLeft w:val="0"/>
      <w:marRight w:val="0"/>
      <w:marTop w:val="0"/>
      <w:marBottom w:val="0"/>
      <w:divBdr>
        <w:top w:val="none" w:sz="0" w:space="0" w:color="auto"/>
        <w:left w:val="none" w:sz="0" w:space="0" w:color="auto"/>
        <w:bottom w:val="none" w:sz="0" w:space="0" w:color="auto"/>
        <w:right w:val="none" w:sz="0" w:space="0" w:color="auto"/>
      </w:divBdr>
      <w:divsChild>
        <w:div w:id="1464276935">
          <w:marLeft w:val="0"/>
          <w:marRight w:val="0"/>
          <w:marTop w:val="0"/>
          <w:marBottom w:val="0"/>
          <w:divBdr>
            <w:top w:val="none" w:sz="0" w:space="0" w:color="auto"/>
            <w:left w:val="none" w:sz="0" w:space="0" w:color="auto"/>
            <w:bottom w:val="none" w:sz="0" w:space="0" w:color="auto"/>
            <w:right w:val="none" w:sz="0" w:space="0" w:color="auto"/>
          </w:divBdr>
        </w:div>
        <w:div w:id="811681175">
          <w:marLeft w:val="0"/>
          <w:marRight w:val="0"/>
          <w:marTop w:val="0"/>
          <w:marBottom w:val="0"/>
          <w:divBdr>
            <w:top w:val="none" w:sz="0" w:space="0" w:color="auto"/>
            <w:left w:val="none" w:sz="0" w:space="0" w:color="auto"/>
            <w:bottom w:val="none" w:sz="0" w:space="0" w:color="auto"/>
            <w:right w:val="none" w:sz="0" w:space="0" w:color="auto"/>
          </w:divBdr>
        </w:div>
        <w:div w:id="1451782115">
          <w:marLeft w:val="0"/>
          <w:marRight w:val="0"/>
          <w:marTop w:val="0"/>
          <w:marBottom w:val="0"/>
          <w:divBdr>
            <w:top w:val="none" w:sz="0" w:space="0" w:color="auto"/>
            <w:left w:val="none" w:sz="0" w:space="0" w:color="auto"/>
            <w:bottom w:val="none" w:sz="0" w:space="0" w:color="auto"/>
            <w:right w:val="none" w:sz="0" w:space="0" w:color="auto"/>
          </w:divBdr>
        </w:div>
        <w:div w:id="1909339674">
          <w:marLeft w:val="0"/>
          <w:marRight w:val="0"/>
          <w:marTop w:val="0"/>
          <w:marBottom w:val="0"/>
          <w:divBdr>
            <w:top w:val="none" w:sz="0" w:space="0" w:color="auto"/>
            <w:left w:val="none" w:sz="0" w:space="0" w:color="auto"/>
            <w:bottom w:val="none" w:sz="0" w:space="0" w:color="auto"/>
            <w:right w:val="none" w:sz="0" w:space="0" w:color="auto"/>
          </w:divBdr>
        </w:div>
        <w:div w:id="508257613">
          <w:marLeft w:val="0"/>
          <w:marRight w:val="0"/>
          <w:marTop w:val="0"/>
          <w:marBottom w:val="0"/>
          <w:divBdr>
            <w:top w:val="none" w:sz="0" w:space="0" w:color="auto"/>
            <w:left w:val="none" w:sz="0" w:space="0" w:color="auto"/>
            <w:bottom w:val="none" w:sz="0" w:space="0" w:color="auto"/>
            <w:right w:val="none" w:sz="0" w:space="0" w:color="auto"/>
          </w:divBdr>
        </w:div>
        <w:div w:id="1835604800">
          <w:marLeft w:val="0"/>
          <w:marRight w:val="0"/>
          <w:marTop w:val="0"/>
          <w:marBottom w:val="0"/>
          <w:divBdr>
            <w:top w:val="none" w:sz="0" w:space="0" w:color="auto"/>
            <w:left w:val="none" w:sz="0" w:space="0" w:color="auto"/>
            <w:bottom w:val="none" w:sz="0" w:space="0" w:color="auto"/>
            <w:right w:val="none" w:sz="0" w:space="0" w:color="auto"/>
          </w:divBdr>
        </w:div>
        <w:div w:id="209966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footer" Target="footer6.xml"/><Relationship Id="rId42" Type="http://schemas.openxmlformats.org/officeDocument/2006/relationships/image" Target="media/image2.png"/><Relationship Id="rId47" Type="http://schemas.openxmlformats.org/officeDocument/2006/relationships/image" Target="media/image7.png"/><Relationship Id="rId63" Type="http://schemas.openxmlformats.org/officeDocument/2006/relationships/image" Target="media/image17.png"/><Relationship Id="rId68" Type="http://schemas.openxmlformats.org/officeDocument/2006/relationships/image" Target="media/image22.png"/><Relationship Id="rId84" Type="http://schemas.openxmlformats.org/officeDocument/2006/relationships/footer" Target="footer24.xml"/><Relationship Id="rId89" Type="http://schemas.openxmlformats.org/officeDocument/2006/relationships/footer" Target="footer26.xml"/><Relationship Id="rId16" Type="http://schemas.openxmlformats.org/officeDocument/2006/relationships/header" Target="header5.xml"/><Relationship Id="rId11" Type="http://schemas.openxmlformats.org/officeDocument/2006/relationships/footer" Target="footer1.xml"/><Relationship Id="rId32" Type="http://schemas.openxmlformats.org/officeDocument/2006/relationships/footer" Target="footer11.xml"/><Relationship Id="rId37" Type="http://schemas.openxmlformats.org/officeDocument/2006/relationships/header" Target="header16.xml"/><Relationship Id="rId53" Type="http://schemas.openxmlformats.org/officeDocument/2006/relationships/header" Target="header20.xml"/><Relationship Id="rId58" Type="http://schemas.openxmlformats.org/officeDocument/2006/relationships/image" Target="media/image12.png"/><Relationship Id="rId74" Type="http://schemas.openxmlformats.org/officeDocument/2006/relationships/image" Target="media/image28.png"/><Relationship Id="rId79" Type="http://schemas.openxmlformats.org/officeDocument/2006/relationships/header" Target="header23.xml"/><Relationship Id="rId5" Type="http://schemas.openxmlformats.org/officeDocument/2006/relationships/webSettings" Target="webSettings.xml"/><Relationship Id="rId90" Type="http://schemas.openxmlformats.org/officeDocument/2006/relationships/footer" Target="footer27.xml"/><Relationship Id="rId95" Type="http://schemas.openxmlformats.org/officeDocument/2006/relationships/footer" Target="footer29.xml"/><Relationship Id="rId22" Type="http://schemas.openxmlformats.org/officeDocument/2006/relationships/header" Target="header8.xml"/><Relationship Id="rId27" Type="http://schemas.openxmlformats.org/officeDocument/2006/relationships/footer" Target="footer9.xml"/><Relationship Id="rId43" Type="http://schemas.openxmlformats.org/officeDocument/2006/relationships/image" Target="media/image3.png"/><Relationship Id="rId48" Type="http://schemas.openxmlformats.org/officeDocument/2006/relationships/image" Target="media/image8.png"/><Relationship Id="rId64" Type="http://schemas.openxmlformats.org/officeDocument/2006/relationships/image" Target="media/image18.png"/><Relationship Id="rId69" Type="http://schemas.openxmlformats.org/officeDocument/2006/relationships/image" Target="media/image23.png"/><Relationship Id="rId80" Type="http://schemas.openxmlformats.org/officeDocument/2006/relationships/footer" Target="footer22.xml"/><Relationship Id="rId85" Type="http://schemas.openxmlformats.org/officeDocument/2006/relationships/header" Target="header26.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footer" Target="footer12.xml"/><Relationship Id="rId38" Type="http://schemas.openxmlformats.org/officeDocument/2006/relationships/footer" Target="footer14.xml"/><Relationship Id="rId46" Type="http://schemas.openxmlformats.org/officeDocument/2006/relationships/image" Target="media/image6.png"/><Relationship Id="rId59" Type="http://schemas.openxmlformats.org/officeDocument/2006/relationships/image" Target="media/image13.png"/><Relationship Id="rId67" Type="http://schemas.openxmlformats.org/officeDocument/2006/relationships/image" Target="media/image21.png"/><Relationship Id="rId20" Type="http://schemas.openxmlformats.org/officeDocument/2006/relationships/footer" Target="footer5.xml"/><Relationship Id="rId41" Type="http://schemas.openxmlformats.org/officeDocument/2006/relationships/footer" Target="footer16.xml"/><Relationship Id="rId54" Type="http://schemas.openxmlformats.org/officeDocument/2006/relationships/footer" Target="footer19.xml"/><Relationship Id="rId62" Type="http://schemas.openxmlformats.org/officeDocument/2006/relationships/image" Target="media/image16.png"/><Relationship Id="rId70" Type="http://schemas.openxmlformats.org/officeDocument/2006/relationships/image" Target="media/image24.png"/><Relationship Id="rId75" Type="http://schemas.openxmlformats.org/officeDocument/2006/relationships/header" Target="header21.xml"/><Relationship Id="rId83" Type="http://schemas.openxmlformats.org/officeDocument/2006/relationships/footer" Target="footer23.xml"/><Relationship Id="rId88" Type="http://schemas.openxmlformats.org/officeDocument/2006/relationships/header" Target="header28.xml"/><Relationship Id="rId91" Type="http://schemas.openxmlformats.org/officeDocument/2006/relationships/header" Target="header29.xml"/><Relationship Id="rId96" Type="http://schemas.openxmlformats.org/officeDocument/2006/relationships/footer" Target="footer3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header" Target="header18.xml"/><Relationship Id="rId57" Type="http://schemas.openxmlformats.org/officeDocument/2006/relationships/image" Target="media/image11.png"/><Relationship Id="rId10" Type="http://schemas.openxmlformats.org/officeDocument/2006/relationships/header" Target="header2.xml"/><Relationship Id="rId31" Type="http://schemas.openxmlformats.org/officeDocument/2006/relationships/header" Target="header13.xml"/><Relationship Id="rId44" Type="http://schemas.openxmlformats.org/officeDocument/2006/relationships/image" Target="media/image4.png"/><Relationship Id="rId52" Type="http://schemas.openxmlformats.org/officeDocument/2006/relationships/footer" Target="footer18.xml"/><Relationship Id="rId60" Type="http://schemas.openxmlformats.org/officeDocument/2006/relationships/image" Target="media/image14.png"/><Relationship Id="rId65" Type="http://schemas.openxmlformats.org/officeDocument/2006/relationships/image" Target="media/image19.png"/><Relationship Id="rId73" Type="http://schemas.openxmlformats.org/officeDocument/2006/relationships/image" Target="media/image27.png"/><Relationship Id="rId78" Type="http://schemas.openxmlformats.org/officeDocument/2006/relationships/footer" Target="footer21.xml"/><Relationship Id="rId81" Type="http://schemas.openxmlformats.org/officeDocument/2006/relationships/header" Target="header24.xml"/><Relationship Id="rId86" Type="http://schemas.openxmlformats.org/officeDocument/2006/relationships/footer" Target="footer25.xml"/><Relationship Id="rId9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9" Type="http://schemas.openxmlformats.org/officeDocument/2006/relationships/footer" Target="footer15.xml"/><Relationship Id="rId34" Type="http://schemas.openxmlformats.org/officeDocument/2006/relationships/header" Target="header14.xml"/><Relationship Id="rId50" Type="http://schemas.openxmlformats.org/officeDocument/2006/relationships/header" Target="header19.xml"/><Relationship Id="rId55" Type="http://schemas.openxmlformats.org/officeDocument/2006/relationships/image" Target="media/image9.png"/><Relationship Id="rId76" Type="http://schemas.openxmlformats.org/officeDocument/2006/relationships/header" Target="header22.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5.png"/><Relationship Id="rId92" Type="http://schemas.openxmlformats.org/officeDocument/2006/relationships/footer" Target="footer28.xml"/><Relationship Id="rId2" Type="http://schemas.openxmlformats.org/officeDocument/2006/relationships/numbering" Target="numbering.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header" Target="header17.xml"/><Relationship Id="rId45" Type="http://schemas.openxmlformats.org/officeDocument/2006/relationships/image" Target="media/image5.png"/><Relationship Id="rId66" Type="http://schemas.openxmlformats.org/officeDocument/2006/relationships/image" Target="media/image20.png"/><Relationship Id="rId87" Type="http://schemas.openxmlformats.org/officeDocument/2006/relationships/header" Target="header27.xml"/><Relationship Id="rId61" Type="http://schemas.openxmlformats.org/officeDocument/2006/relationships/image" Target="media/image15.png"/><Relationship Id="rId82" Type="http://schemas.openxmlformats.org/officeDocument/2006/relationships/header" Target="header25.xml"/><Relationship Id="rId19" Type="http://schemas.openxmlformats.org/officeDocument/2006/relationships/header" Target="header7.xml"/><Relationship Id="rId14" Type="http://schemas.openxmlformats.org/officeDocument/2006/relationships/footer" Target="footer2.xml"/><Relationship Id="rId30" Type="http://schemas.openxmlformats.org/officeDocument/2006/relationships/header" Target="header12.xml"/><Relationship Id="rId35" Type="http://schemas.openxmlformats.org/officeDocument/2006/relationships/footer" Target="footer13.xml"/><Relationship Id="rId56" Type="http://schemas.openxmlformats.org/officeDocument/2006/relationships/image" Target="media/image10.png"/><Relationship Id="rId77" Type="http://schemas.openxmlformats.org/officeDocument/2006/relationships/footer" Target="footer20.xml"/><Relationship Id="rId8" Type="http://schemas.openxmlformats.org/officeDocument/2006/relationships/image" Target="media/image1.jpeg"/><Relationship Id="rId51" Type="http://schemas.openxmlformats.org/officeDocument/2006/relationships/footer" Target="footer17.xml"/><Relationship Id="rId72" Type="http://schemas.openxmlformats.org/officeDocument/2006/relationships/image" Target="media/image26.png"/><Relationship Id="rId93" Type="http://schemas.openxmlformats.org/officeDocument/2006/relationships/header" Target="header30.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17F700-4808-478A-80DE-2A76BFF2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49</Pages>
  <Words>3661</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dc:creator>
  <cp:keywords/>
  <dc:description/>
  <cp:lastModifiedBy>Satrio Verdianto</cp:lastModifiedBy>
  <cp:revision>13</cp:revision>
  <dcterms:created xsi:type="dcterms:W3CDTF">2014-08-14T14:49:00Z</dcterms:created>
  <dcterms:modified xsi:type="dcterms:W3CDTF">2014-08-14T16:42:00Z</dcterms:modified>
</cp:coreProperties>
</file>